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F7" w:rsidRPr="00EF08FB" w:rsidRDefault="0002085B" w:rsidP="00EF08FB">
      <w:pPr>
        <w:spacing w:before="36" w:line="276" w:lineRule="auto"/>
        <w:jc w:val="both"/>
        <w:rPr>
          <w:rFonts w:ascii="Cambria" w:eastAsia="Cambria" w:hAnsi="Cambria" w:cs="Cambria"/>
          <w:sz w:val="48"/>
          <w:szCs w:val="52"/>
        </w:rPr>
      </w:pPr>
      <w:r>
        <w:rPr>
          <w:rFonts w:ascii="Cambria" w:eastAsia="Cambria" w:hAnsi="Cambria" w:cs="Cambria"/>
          <w:color w:val="39A4B7"/>
          <w:position w:val="-2"/>
          <w:sz w:val="48"/>
          <w:szCs w:val="52"/>
        </w:rPr>
        <w:t xml:space="preserve"> </w:t>
      </w:r>
      <w:r w:rsidR="00720653" w:rsidRPr="00AF4E3C">
        <w:rPr>
          <w:rFonts w:ascii="Cambria" w:eastAsia="Cambria" w:hAnsi="Cambria" w:cs="Cambria"/>
          <w:color w:val="E36C0A" w:themeColor="accent6" w:themeShade="BF"/>
          <w:position w:val="-2"/>
          <w:sz w:val="48"/>
          <w:szCs w:val="52"/>
        </w:rPr>
        <w:t>Amit Kumar</w:t>
      </w:r>
      <w:bookmarkStart w:id="0" w:name="_GoBack"/>
      <w:bookmarkEnd w:id="0"/>
    </w:p>
    <w:p w:rsidR="00730F42" w:rsidRPr="001A301D" w:rsidRDefault="00BF7833" w:rsidP="001A301D">
      <w:pPr>
        <w:spacing w:before="15" w:line="276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688975</wp:posOffset>
                </wp:positionH>
                <wp:positionV relativeFrom="paragraph">
                  <wp:posOffset>79375</wp:posOffset>
                </wp:positionV>
                <wp:extent cx="6457950" cy="45085"/>
                <wp:effectExtent l="12700" t="17780" r="15875" b="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45085"/>
                          <a:chOff x="1412" y="741"/>
                          <a:chExt cx="9419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1412" y="741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39A4B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group w14:anchorId="604F408B" id="Group 4" o:spid="_x0000_s1026" style="position:absolute;margin-left:54.25pt;margin-top:6.25pt;width:508.5pt;height:3.55pt;z-index:-251658240;mso-position-horizontal-relative:page" coordorigin="1412,741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">
                <v:shape id="Freeform 5" o:spid="_x0000_s1027" style="position:absolute;left:1412;top:741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xi8IA&#10;AADaAAAADwAAAGRycy9kb3ducmV2LnhtbESPwWrDMBBE74H8g9hCLyGWm0NJ3CghpDj00kKdfMBi&#10;bW1TaddYauz+fVUI5DjMzBtmu5+8U1caQids4CnLQRHXYjtuDFzO5XINKkRki06YDPxSgP1uPtti&#10;YWXkT7pWsVEJwqFAA22MfaF1qFvyGDLpiZP3JYPHmOTQaDvgmODe6VWeP2uPHaeFFns6tlR/Vz/e&#10;gOSvcVzT+aMq3UbktDi40/tozOPDdHgBFWmK9/Ct/WYNrOD/SroBe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3GLwgAAANoAAAAPAAAAAAAAAAAAAAAAAJgCAABkcnMvZG93&#10;bnJldi54bWxQSwUGAAAAAAQABAD1AAAAhwMAAAAA&#10;" path="m,l9419,e" filled="f" strokecolor="#39a4b7" strokeweight="1.54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</w:p>
    <w:p w:rsidR="00BC39F7" w:rsidRPr="00AF4E3C" w:rsidRDefault="00607927" w:rsidP="00EF08FB">
      <w:pPr>
        <w:spacing w:before="15" w:line="276" w:lineRule="auto"/>
        <w:jc w:val="both"/>
        <w:rPr>
          <w:color w:val="0070C0"/>
        </w:rPr>
      </w:pPr>
      <w:r>
        <w:rPr>
          <w:rFonts w:ascii="Cambria" w:eastAsia="Cambria" w:hAnsi="Cambria" w:cs="Cambria"/>
          <w:b/>
          <w:color w:val="404040"/>
        </w:rPr>
        <w:t xml:space="preserve"> </w:t>
      </w:r>
      <w:r w:rsidR="00F308C1" w:rsidRPr="008B6211">
        <w:rPr>
          <w:rFonts w:ascii="Cambria" w:eastAsia="Cambria" w:hAnsi="Cambria" w:cs="Cambria"/>
          <w:b/>
          <w:color w:val="404040"/>
          <w:spacing w:val="-11"/>
        </w:rPr>
        <w:t xml:space="preserve"> </w:t>
      </w:r>
      <w:r w:rsidR="008B6211" w:rsidRPr="008B6211">
        <w:rPr>
          <w:rFonts w:ascii="Cambria" w:eastAsia="Cambria" w:hAnsi="Cambria" w:cs="Cambria"/>
          <w:color w:val="404040"/>
          <w:spacing w:val="-1"/>
        </w:rPr>
        <w:t>E</w:t>
      </w:r>
      <w:r w:rsidR="00F308C1" w:rsidRPr="008B6211">
        <w:rPr>
          <w:rFonts w:ascii="Cambria" w:eastAsia="Cambria" w:hAnsi="Cambria" w:cs="Cambria"/>
          <w:color w:val="404040"/>
          <w:spacing w:val="1"/>
        </w:rPr>
        <w:t>-</w:t>
      </w:r>
      <w:r w:rsidR="00F308C1" w:rsidRPr="008B6211">
        <w:rPr>
          <w:rFonts w:ascii="Cambria" w:eastAsia="Cambria" w:hAnsi="Cambria" w:cs="Cambria"/>
          <w:color w:val="404040"/>
        </w:rPr>
        <w:t>m</w:t>
      </w:r>
      <w:r w:rsidR="00F308C1" w:rsidRPr="008B6211">
        <w:rPr>
          <w:rFonts w:ascii="Cambria" w:eastAsia="Cambria" w:hAnsi="Cambria" w:cs="Cambria"/>
          <w:color w:val="404040"/>
          <w:spacing w:val="1"/>
        </w:rPr>
        <w:t>a</w:t>
      </w:r>
      <w:r w:rsidR="00F308C1" w:rsidRPr="008B6211">
        <w:rPr>
          <w:rFonts w:ascii="Cambria" w:eastAsia="Cambria" w:hAnsi="Cambria" w:cs="Cambria"/>
          <w:color w:val="404040"/>
        </w:rPr>
        <w:t>i</w:t>
      </w:r>
      <w:r w:rsidR="00F308C1" w:rsidRPr="008B6211">
        <w:rPr>
          <w:rFonts w:ascii="Cambria" w:eastAsia="Cambria" w:hAnsi="Cambria" w:cs="Cambria"/>
          <w:color w:val="404040"/>
          <w:spacing w:val="1"/>
        </w:rPr>
        <w:t>l</w:t>
      </w:r>
      <w:r w:rsidR="00F308C1" w:rsidRPr="008B6211">
        <w:rPr>
          <w:rFonts w:ascii="Cambria" w:eastAsia="Cambria" w:hAnsi="Cambria" w:cs="Cambria"/>
          <w:color w:val="404040"/>
        </w:rPr>
        <w:t>:</w:t>
      </w:r>
      <w:r w:rsidR="00F308C1" w:rsidRPr="008B6211">
        <w:rPr>
          <w:rFonts w:ascii="Cambria" w:eastAsia="Cambria" w:hAnsi="Cambria" w:cs="Cambria"/>
          <w:color w:val="404040"/>
          <w:spacing w:val="18"/>
        </w:rPr>
        <w:t xml:space="preserve"> </w:t>
      </w:r>
      <w:hyperlink r:id="rId7" w:history="1">
        <w:r w:rsidR="001A301D" w:rsidRPr="00AF4E3C">
          <w:rPr>
            <w:rStyle w:val="Hyperlink"/>
            <w:rFonts w:ascii="Cambria" w:eastAsia="Cambria" w:hAnsi="Cambria" w:cs="Cambria"/>
            <w:b/>
            <w:color w:val="00B050"/>
            <w:spacing w:val="-1"/>
          </w:rPr>
          <w:t>tiwariak1992@gmail.com</w:t>
        </w:r>
      </w:hyperlink>
      <w:r w:rsidR="001A301D" w:rsidRPr="00AF4E3C">
        <w:rPr>
          <w:rFonts w:ascii="Cambria" w:eastAsia="Cambria" w:hAnsi="Cambria" w:cs="Cambria"/>
          <w:b/>
          <w:color w:val="00B050"/>
          <w:spacing w:val="-1"/>
        </w:rPr>
        <w:t xml:space="preserve">  </w:t>
      </w:r>
      <w:r w:rsidR="001A301D">
        <w:rPr>
          <w:rFonts w:ascii="Cambria" w:eastAsia="Cambria" w:hAnsi="Cambria" w:cs="Cambria"/>
          <w:b/>
          <w:spacing w:val="-1"/>
        </w:rPr>
        <w:t xml:space="preserve">| </w:t>
      </w:r>
      <w:r w:rsidR="001A301D" w:rsidRPr="008B6211">
        <w:rPr>
          <w:rFonts w:ascii="Cambria" w:eastAsia="Cambria" w:hAnsi="Cambria" w:cs="Cambria"/>
          <w:color w:val="404040"/>
          <w:spacing w:val="3"/>
        </w:rPr>
        <w:t>C</w:t>
      </w:r>
      <w:r w:rsidR="001A301D" w:rsidRPr="008B6211">
        <w:rPr>
          <w:rFonts w:ascii="Cambria" w:eastAsia="Cambria" w:hAnsi="Cambria" w:cs="Cambria"/>
          <w:color w:val="404040"/>
          <w:spacing w:val="-1"/>
        </w:rPr>
        <w:t>e</w:t>
      </w:r>
      <w:r w:rsidR="001A301D" w:rsidRPr="008B6211">
        <w:rPr>
          <w:rFonts w:ascii="Cambria" w:eastAsia="Cambria" w:hAnsi="Cambria" w:cs="Cambria"/>
          <w:color w:val="404040"/>
          <w:spacing w:val="1"/>
        </w:rPr>
        <w:t>ll</w:t>
      </w:r>
      <w:r w:rsidR="001A301D" w:rsidRPr="008B6211">
        <w:rPr>
          <w:rFonts w:ascii="Cambria" w:eastAsia="Cambria" w:hAnsi="Cambria" w:cs="Cambria"/>
          <w:color w:val="404040"/>
        </w:rPr>
        <w:t>:</w:t>
      </w:r>
      <w:r w:rsidR="001A301D" w:rsidRPr="008B6211">
        <w:rPr>
          <w:rFonts w:ascii="Cambria" w:eastAsia="Cambria" w:hAnsi="Cambria" w:cs="Cambria"/>
          <w:color w:val="404040"/>
          <w:spacing w:val="42"/>
        </w:rPr>
        <w:t xml:space="preserve"> </w:t>
      </w:r>
      <w:r w:rsidR="001A301D" w:rsidRPr="00AF4E3C">
        <w:rPr>
          <w:rFonts w:ascii="Cambria" w:eastAsia="Cambria" w:hAnsi="Cambria" w:cs="Cambria"/>
          <w:b/>
          <w:color w:val="0070C0"/>
        </w:rPr>
        <w:t>+91</w:t>
      </w:r>
      <w:r w:rsidR="001A301D" w:rsidRPr="00AF4E3C">
        <w:rPr>
          <w:rFonts w:ascii="Cambria" w:eastAsia="Cambria" w:hAnsi="Cambria" w:cs="Cambria"/>
          <w:b/>
          <w:color w:val="0070C0"/>
          <w:spacing w:val="-2"/>
        </w:rPr>
        <w:t xml:space="preserve"> </w:t>
      </w:r>
      <w:r w:rsidR="001A301D" w:rsidRPr="00AF4E3C">
        <w:rPr>
          <w:rFonts w:ascii="Cambria" w:eastAsia="Cambria" w:hAnsi="Cambria" w:cs="Cambria"/>
          <w:b/>
          <w:color w:val="0070C0"/>
        </w:rPr>
        <w:t>7756901435</w:t>
      </w:r>
      <w:r w:rsidR="001A301D" w:rsidRPr="00AF4E3C">
        <w:rPr>
          <w:rStyle w:val="Hyperlink"/>
          <w:rFonts w:ascii="Cambria" w:eastAsia="Cambria" w:hAnsi="Cambria" w:cs="Cambria"/>
          <w:b/>
          <w:color w:val="0070C0"/>
          <w:spacing w:val="-1"/>
        </w:rPr>
        <w:t xml:space="preserve"> </w:t>
      </w:r>
    </w:p>
    <w:p w:rsidR="00BC39F7" w:rsidRPr="00730F42" w:rsidRDefault="00BC39F7" w:rsidP="00EF08FB">
      <w:pPr>
        <w:spacing w:before="12" w:line="276" w:lineRule="auto"/>
        <w:jc w:val="both"/>
        <w:rPr>
          <w:sz w:val="28"/>
        </w:rPr>
      </w:pPr>
    </w:p>
    <w:p w:rsidR="001A301D" w:rsidRPr="001A301D" w:rsidRDefault="001A301D" w:rsidP="001A301D">
      <w:pPr>
        <w:spacing w:line="276" w:lineRule="auto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  <w:r w:rsidRPr="001A301D"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Career Brief:</w:t>
      </w:r>
    </w:p>
    <w:p w:rsidR="00BC39F7" w:rsidRDefault="00BC39F7" w:rsidP="00EF08FB">
      <w:pPr>
        <w:spacing w:before="3" w:line="276" w:lineRule="auto"/>
        <w:jc w:val="both"/>
        <w:rPr>
          <w:sz w:val="10"/>
          <w:szCs w:val="10"/>
        </w:rPr>
      </w:pPr>
    </w:p>
    <w:p w:rsidR="00730F42" w:rsidRPr="0044186E" w:rsidRDefault="00776F3B" w:rsidP="0044186E">
      <w:pPr>
        <w:pStyle w:val="NoSpacing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59</w:t>
      </w:r>
      <w:r w:rsidR="00076286"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646D18" w:rsidRPr="0044186E">
        <w:rPr>
          <w:rFonts w:ascii="Cambria" w:eastAsia="Cambria" w:hAnsi="Cambria" w:cs="Cambria"/>
          <w:color w:val="404040"/>
          <w:sz w:val="24"/>
          <w:szCs w:val="24"/>
        </w:rPr>
        <w:t>months</w:t>
      </w:r>
      <w:r w:rsidR="00F308C1"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of</w:t>
      </w:r>
      <w:r w:rsidR="00E5422B"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Professional Experience</w:t>
      </w:r>
      <w:r w:rsidR="00637BDA" w:rsidRPr="0044186E">
        <w:rPr>
          <w:rFonts w:ascii="Cambria" w:eastAsia="Cambria" w:hAnsi="Cambria" w:cs="Cambria"/>
          <w:color w:val="404040"/>
          <w:sz w:val="24"/>
          <w:szCs w:val="24"/>
        </w:rPr>
        <w:t>.</w:t>
      </w:r>
    </w:p>
    <w:p w:rsidR="00BC6D0D" w:rsidRPr="0044186E" w:rsidRDefault="00BC6D0D" w:rsidP="0044186E">
      <w:pPr>
        <w:pStyle w:val="NoSpacing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Cambria" w:eastAsia="Cambria" w:hAnsi="Cambria" w:cs="Cambria"/>
          <w:color w:val="404040"/>
          <w:sz w:val="24"/>
          <w:szCs w:val="24"/>
        </w:rPr>
      </w:pPr>
      <w:r w:rsidRPr="0044186E">
        <w:rPr>
          <w:rFonts w:ascii="Cambria" w:eastAsia="Cambria" w:hAnsi="Cambria" w:cs="Cambria"/>
          <w:color w:val="404040"/>
          <w:sz w:val="24"/>
          <w:szCs w:val="24"/>
        </w:rPr>
        <w:t>Having te</w:t>
      </w:r>
      <w:r w:rsidR="004E7420">
        <w:rPr>
          <w:rFonts w:ascii="Cambria" w:eastAsia="Cambria" w:hAnsi="Cambria" w:cs="Cambria"/>
          <w:color w:val="404040"/>
          <w:sz w:val="24"/>
          <w:szCs w:val="24"/>
        </w:rPr>
        <w:t>chnical experience As a DevOps</w:t>
      </w:r>
      <w:r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Engineer on AWS</w:t>
      </w:r>
      <w:r w:rsidR="00506743">
        <w:rPr>
          <w:rFonts w:ascii="Cambria" w:eastAsia="Cambria" w:hAnsi="Cambria" w:cs="Cambria"/>
          <w:color w:val="404040"/>
          <w:sz w:val="24"/>
          <w:szCs w:val="24"/>
        </w:rPr>
        <w:t xml:space="preserve"> Cloud</w:t>
      </w:r>
      <w:r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platform.</w:t>
      </w:r>
    </w:p>
    <w:p w:rsidR="00425405" w:rsidRPr="003940B3" w:rsidRDefault="00BC6D0D" w:rsidP="003940B3">
      <w:pPr>
        <w:pStyle w:val="NoSpacing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Cambria" w:eastAsia="Cambria" w:hAnsi="Cambria" w:cs="Cambria"/>
          <w:color w:val="404040"/>
          <w:sz w:val="24"/>
          <w:szCs w:val="24"/>
        </w:rPr>
      </w:pPr>
      <w:r w:rsidRPr="0044186E">
        <w:rPr>
          <w:rFonts w:ascii="Cambria" w:eastAsia="Cambria" w:hAnsi="Cambria" w:cs="Cambria"/>
          <w:color w:val="404040"/>
          <w:sz w:val="24"/>
          <w:szCs w:val="24"/>
        </w:rPr>
        <w:t>Wor</w:t>
      </w:r>
      <w:r w:rsidR="009F0F13">
        <w:rPr>
          <w:rFonts w:ascii="Cambria" w:eastAsia="Cambria" w:hAnsi="Cambria" w:cs="Cambria"/>
          <w:color w:val="404040"/>
          <w:sz w:val="24"/>
          <w:szCs w:val="24"/>
        </w:rPr>
        <w:t xml:space="preserve">ked on DevOps tools like </w:t>
      </w:r>
      <w:proofErr w:type="spellStart"/>
      <w:r w:rsidRPr="0044186E">
        <w:rPr>
          <w:rFonts w:ascii="Cambria" w:eastAsia="Cambria" w:hAnsi="Cambria" w:cs="Cambria"/>
          <w:color w:val="404040"/>
          <w:sz w:val="24"/>
          <w:szCs w:val="24"/>
        </w:rPr>
        <w:t>Git</w:t>
      </w:r>
      <w:proofErr w:type="spellEnd"/>
      <w:r w:rsidRPr="0044186E">
        <w:rPr>
          <w:rFonts w:ascii="Cambria" w:eastAsia="Cambria" w:hAnsi="Cambria" w:cs="Cambria"/>
          <w:color w:val="404040"/>
          <w:sz w:val="24"/>
          <w:szCs w:val="24"/>
        </w:rPr>
        <w:t>,</w:t>
      </w:r>
      <w:r w:rsidR="009F0F13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proofErr w:type="spellStart"/>
      <w:r w:rsidR="009F0F13">
        <w:rPr>
          <w:rFonts w:ascii="Cambria" w:eastAsia="Cambria" w:hAnsi="Cambria" w:cs="Cambria"/>
          <w:color w:val="404040"/>
          <w:sz w:val="24"/>
          <w:szCs w:val="24"/>
        </w:rPr>
        <w:t>GitHub</w:t>
      </w:r>
      <w:proofErr w:type="spellEnd"/>
      <w:r w:rsidR="009F0F13">
        <w:rPr>
          <w:rFonts w:ascii="Cambria" w:eastAsia="Cambria" w:hAnsi="Cambria" w:cs="Cambria"/>
          <w:color w:val="404040"/>
          <w:sz w:val="24"/>
          <w:szCs w:val="24"/>
        </w:rPr>
        <w:t xml:space="preserve">, </w:t>
      </w:r>
      <w:proofErr w:type="spellStart"/>
      <w:r w:rsidR="009F0F13">
        <w:rPr>
          <w:rFonts w:ascii="Cambria" w:eastAsia="Cambria" w:hAnsi="Cambria" w:cs="Cambria"/>
          <w:color w:val="404040"/>
          <w:sz w:val="24"/>
          <w:szCs w:val="24"/>
        </w:rPr>
        <w:t>Jekins</w:t>
      </w:r>
      <w:proofErr w:type="spellEnd"/>
      <w:r w:rsidR="009F0F13">
        <w:rPr>
          <w:rFonts w:ascii="Cambria" w:eastAsia="Cambria" w:hAnsi="Cambria" w:cs="Cambria"/>
          <w:color w:val="404040"/>
          <w:sz w:val="24"/>
          <w:szCs w:val="24"/>
        </w:rPr>
        <w:t>,</w:t>
      </w:r>
      <w:r w:rsidR="00B759CB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Pr="0044186E">
        <w:rPr>
          <w:rFonts w:ascii="Cambria" w:eastAsia="Cambria" w:hAnsi="Cambria" w:cs="Cambria"/>
          <w:color w:val="404040"/>
          <w:sz w:val="24"/>
          <w:szCs w:val="24"/>
        </w:rPr>
        <w:t>Ansible,</w:t>
      </w:r>
      <w:r w:rsidR="00516D85">
        <w:rPr>
          <w:rFonts w:ascii="Cambria" w:eastAsia="Cambria" w:hAnsi="Cambria" w:cs="Cambria"/>
          <w:color w:val="404040"/>
          <w:sz w:val="24"/>
          <w:szCs w:val="24"/>
        </w:rPr>
        <w:t xml:space="preserve"> Docker</w:t>
      </w:r>
      <w:r w:rsidR="00796A0D">
        <w:rPr>
          <w:rFonts w:ascii="Cambria" w:eastAsia="Cambria" w:hAnsi="Cambria" w:cs="Cambria"/>
          <w:color w:val="404040"/>
          <w:sz w:val="24"/>
          <w:szCs w:val="24"/>
        </w:rPr>
        <w:t xml:space="preserve">, </w:t>
      </w:r>
      <w:r w:rsidR="00814FD2">
        <w:rPr>
          <w:rFonts w:ascii="Cambria" w:eastAsia="Cambria" w:hAnsi="Cambria" w:cs="Cambria"/>
          <w:color w:val="404040"/>
          <w:sz w:val="24"/>
          <w:szCs w:val="24"/>
        </w:rPr>
        <w:t>and Kubernetes</w:t>
      </w:r>
      <w:r w:rsidR="009D7CD5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B759CB">
        <w:rPr>
          <w:rFonts w:ascii="Cambria" w:eastAsia="Cambria" w:hAnsi="Cambria" w:cs="Cambria"/>
          <w:color w:val="404040"/>
          <w:sz w:val="24"/>
          <w:szCs w:val="24"/>
        </w:rPr>
        <w:t>on AWS cloud platform.</w:t>
      </w:r>
    </w:p>
    <w:p w:rsidR="00425405" w:rsidRPr="008815F7" w:rsidRDefault="00A20120" w:rsidP="008815F7">
      <w:pPr>
        <w:pStyle w:val="NoSpacing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Professional </w:t>
      </w:r>
      <w:r w:rsidR="00051C02" w:rsidRPr="0044186E">
        <w:rPr>
          <w:rFonts w:ascii="Cambria" w:eastAsia="Cambria" w:hAnsi="Cambria" w:cs="Cambria"/>
          <w:color w:val="404040"/>
          <w:sz w:val="24"/>
          <w:szCs w:val="24"/>
        </w:rPr>
        <w:t>Exposure of</w:t>
      </w:r>
      <w:r w:rsidR="00222D3C"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051C02"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A6284B"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6A7BFF" w:rsidRPr="0044186E">
        <w:rPr>
          <w:rFonts w:ascii="Cambria" w:eastAsia="Cambria" w:hAnsi="Cambria" w:cs="Cambria"/>
          <w:color w:val="404040"/>
          <w:sz w:val="24"/>
          <w:szCs w:val="24"/>
        </w:rPr>
        <w:t xml:space="preserve">AWS </w:t>
      </w:r>
      <w:r w:rsidR="009711AB" w:rsidRPr="0044186E">
        <w:rPr>
          <w:rFonts w:ascii="Cambria" w:eastAsia="Cambria" w:hAnsi="Cambria" w:cs="Cambria"/>
          <w:color w:val="404040"/>
          <w:sz w:val="24"/>
          <w:szCs w:val="24"/>
        </w:rPr>
        <w:t>Infrastructure</w:t>
      </w:r>
      <w:r w:rsidR="00776F3B">
        <w:rPr>
          <w:rFonts w:ascii="Cambria" w:eastAsia="Cambria" w:hAnsi="Cambria" w:cs="Cambria"/>
          <w:color w:val="404040"/>
          <w:sz w:val="24"/>
          <w:szCs w:val="24"/>
        </w:rPr>
        <w:t xml:space="preserve"> &amp; AWS Developer Tools.</w:t>
      </w:r>
    </w:p>
    <w:p w:rsidR="00C02347" w:rsidRPr="0044186E" w:rsidRDefault="00F308C1" w:rsidP="0044186E">
      <w:pPr>
        <w:pStyle w:val="NoSpacing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Cambria" w:eastAsia="Cambria" w:hAnsi="Cambria" w:cs="Cambria"/>
          <w:color w:val="404040"/>
          <w:sz w:val="24"/>
          <w:szCs w:val="24"/>
        </w:rPr>
      </w:pPr>
      <w:r w:rsidRPr="0044186E">
        <w:rPr>
          <w:rFonts w:ascii="Cambria" w:eastAsia="Cambria" w:hAnsi="Cambria" w:cs="Cambria"/>
          <w:color w:val="404040"/>
          <w:sz w:val="24"/>
          <w:szCs w:val="24"/>
        </w:rPr>
        <w:t>Excellent team building and team management skill, good communication skill, proficiency in grasping new technology quickly as well as good analytical skill.</w:t>
      </w:r>
    </w:p>
    <w:p w:rsidR="00073112" w:rsidRPr="00B23353" w:rsidRDefault="00073112" w:rsidP="00073112">
      <w:pPr>
        <w:pStyle w:val="ListParagraph"/>
        <w:tabs>
          <w:tab w:val="left" w:pos="940"/>
        </w:tabs>
        <w:spacing w:before="5" w:line="276" w:lineRule="auto"/>
        <w:ind w:right="1158"/>
        <w:jc w:val="both"/>
        <w:rPr>
          <w:rFonts w:ascii="Cambria" w:eastAsia="Cambria" w:hAnsi="Cambria" w:cs="Cambria"/>
        </w:rPr>
      </w:pPr>
    </w:p>
    <w:p w:rsidR="00BC39F7" w:rsidRDefault="00F308C1" w:rsidP="00EF08FB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39A4B7"/>
          <w:sz w:val="24"/>
          <w:szCs w:val="24"/>
        </w:rPr>
        <w:t>Tec</w:t>
      </w: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>ology</w:t>
      </w:r>
      <w:r w:rsidR="00120D14">
        <w:rPr>
          <w:rFonts w:ascii="Cambria" w:eastAsia="Cambria" w:hAnsi="Cambria" w:cs="Cambria"/>
          <w:b/>
          <w:color w:val="39A4B7"/>
          <w:sz w:val="24"/>
          <w:szCs w:val="24"/>
        </w:rPr>
        <w:t>:</w:t>
      </w:r>
    </w:p>
    <w:p w:rsidR="00BC39F7" w:rsidRPr="000B4B9D" w:rsidRDefault="00BC39F7" w:rsidP="00EF08FB">
      <w:pPr>
        <w:spacing w:before="3" w:line="276" w:lineRule="auto"/>
        <w:jc w:val="both"/>
        <w:rPr>
          <w:szCs w:val="24"/>
        </w:rPr>
      </w:pPr>
    </w:p>
    <w:tbl>
      <w:tblPr>
        <w:tblW w:w="731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5215"/>
      </w:tblGrid>
      <w:tr w:rsidR="00BC39F7" w:rsidTr="00C3593D">
        <w:trPr>
          <w:trHeight w:hRule="exact" w:val="1335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BC39F7" w:rsidRPr="0044186E" w:rsidRDefault="00742397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Cloud Platform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851516" w:rsidRPr="0044186E" w:rsidRDefault="00742397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AWS</w:t>
            </w:r>
            <w:r w:rsidR="00507CAB"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847CB5"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(EC2</w:t>
            </w:r>
            <w:r w:rsidR="00771179"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, </w:t>
            </w:r>
            <w:r w:rsidR="000873D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ECS,EKS,</w:t>
            </w:r>
            <w:r w:rsidR="00C3593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VPC,</w:t>
            </w:r>
            <w:r w:rsidR="00771179"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S3, </w:t>
            </w:r>
            <w:r w:rsidR="00EB27A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IAM,</w:t>
            </w:r>
            <w:r w:rsidR="00E05C8A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771179"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Cloud </w:t>
            </w:r>
            <w:r w:rsidR="00A115C9"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watch,</w:t>
            </w:r>
            <w:r w:rsidR="00796B05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E05C8A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Cloud </w:t>
            </w:r>
            <w:r w:rsidR="00A115C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Trail, </w:t>
            </w:r>
            <w:r w:rsidR="00C3593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Systems </w:t>
            </w:r>
            <w:r w:rsidR="000873D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Manager, Cloud Front, Code Pipeline, </w:t>
            </w:r>
            <w:r w:rsidR="0050674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Code Build,</w:t>
            </w:r>
            <w:r w:rsidR="00C3234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0873D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Cloud Formation</w:t>
            </w:r>
            <w:r w:rsidR="00C3593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,</w:t>
            </w:r>
            <w:r w:rsidR="008C04D7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Code Deploy</w:t>
            </w:r>
            <w:r w:rsidR="00C3234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  Elastic Beanstalk</w:t>
            </w:r>
            <w:r w:rsidR="00C3593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A115C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etc</w:t>
            </w:r>
            <w:r w:rsidR="00847CB5"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.)</w:t>
            </w:r>
          </w:p>
        </w:tc>
      </w:tr>
      <w:tr w:rsidR="00BB2ACD" w:rsidRPr="00ED7C44" w:rsidTr="004871B3">
        <w:trPr>
          <w:trHeight w:hRule="exact" w:val="534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BB2ACD" w:rsidRPr="0044186E" w:rsidRDefault="00742397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Database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BB2ACD" w:rsidRPr="0044186E" w:rsidRDefault="00742397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MS SQL Server</w:t>
            </w:r>
          </w:p>
        </w:tc>
      </w:tr>
      <w:tr w:rsidR="009B4379" w:rsidRPr="00ED7C44" w:rsidTr="00F9484E">
        <w:trPr>
          <w:trHeight w:hRule="exact" w:val="624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9B4379" w:rsidRPr="0044186E" w:rsidRDefault="00F9484E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Scripting Language/OS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9B4379" w:rsidRPr="0044186E" w:rsidRDefault="007E04FC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Bash</w:t>
            </w:r>
            <w:r w:rsidR="009B437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Scripting</w:t>
            </w:r>
            <w:r w:rsidR="00F9484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/Red Hat Linux</w:t>
            </w:r>
          </w:p>
        </w:tc>
      </w:tr>
      <w:tr w:rsidR="00C45AF0" w:rsidRPr="00ED7C44" w:rsidTr="004871B3">
        <w:trPr>
          <w:trHeight w:hRule="exact" w:val="624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C45AF0" w:rsidRPr="0044186E" w:rsidRDefault="00C45AF0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Continuous Integration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C45AF0" w:rsidRPr="0044186E" w:rsidRDefault="00E763B3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Jenkins</w:t>
            </w:r>
          </w:p>
        </w:tc>
      </w:tr>
      <w:tr w:rsidR="00761F05" w:rsidRPr="00ED7C44" w:rsidTr="004871B3">
        <w:trPr>
          <w:trHeight w:hRule="exact" w:val="552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761F05" w:rsidRPr="0044186E" w:rsidRDefault="00761F05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Monitoring</w:t>
            </w:r>
            <w:r w:rsidR="00F9484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Tools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761F05" w:rsidRPr="0044186E" w:rsidRDefault="00761F05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Cloud watch(AWS)</w:t>
            </w:r>
            <w:r w:rsidR="00F9484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,New Relic</w:t>
            </w:r>
            <w:r w:rsidR="006318A0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</w:t>
            </w:r>
            <w:r w:rsidR="00835356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proofErr w:type="spellStart"/>
            <w:r w:rsidR="006318A0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Grafana</w:t>
            </w:r>
            <w:proofErr w:type="spellEnd"/>
          </w:p>
        </w:tc>
      </w:tr>
      <w:tr w:rsidR="00613581" w:rsidRPr="00ED7C44" w:rsidTr="004871B3">
        <w:trPr>
          <w:trHeight w:hRule="exact" w:val="714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613581" w:rsidRPr="0044186E" w:rsidRDefault="00613581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Version Control System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613581" w:rsidRPr="0044186E" w:rsidRDefault="00A115C9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GitHub</w:t>
            </w:r>
            <w:proofErr w:type="spellEnd"/>
          </w:p>
        </w:tc>
      </w:tr>
      <w:tr w:rsidR="007D0612" w:rsidRPr="00ED7C44" w:rsidTr="00093B50">
        <w:trPr>
          <w:trHeight w:hRule="exact" w:val="777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7D0612" w:rsidRDefault="00E46D83" w:rsidP="007A623D">
            <w:pPr>
              <w:spacing w:line="276" w:lineRule="auto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Configuration Management</w:t>
            </w:r>
          </w:p>
          <w:p w:rsidR="007A623D" w:rsidRPr="0044186E" w:rsidRDefault="007A623D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7D0612" w:rsidRPr="0044186E" w:rsidRDefault="007D0612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4186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Ansible</w:t>
            </w:r>
          </w:p>
        </w:tc>
      </w:tr>
      <w:tr w:rsidR="004871B3" w:rsidRPr="00ED7C44" w:rsidTr="004871B3">
        <w:trPr>
          <w:trHeight w:val="795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4871B3" w:rsidRDefault="00F9484E" w:rsidP="009B4379">
            <w:pPr>
              <w:spacing w:line="276" w:lineRule="auto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</w:t>
            </w:r>
            <w:r w:rsidR="004871B3" w:rsidRPr="00FF23D1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ontainerization platform</w:t>
            </w:r>
            <w:r w:rsidR="0079058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/Deployment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4871B3" w:rsidRPr="0044186E" w:rsidRDefault="004871B3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Docker</w:t>
            </w:r>
            <w:r w:rsidR="0079058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</w:t>
            </w:r>
            <w:r w:rsidR="00EB42A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79058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Kubernetes</w:t>
            </w:r>
          </w:p>
        </w:tc>
      </w:tr>
      <w:tr w:rsidR="00BC39F7" w:rsidRPr="00ED7C44" w:rsidTr="00093B50">
        <w:trPr>
          <w:trHeight w:hRule="exact" w:val="1164"/>
          <w:jc w:val="center"/>
        </w:trPr>
        <w:tc>
          <w:tcPr>
            <w:tcW w:w="2103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BC39F7" w:rsidRPr="0044186E" w:rsidRDefault="00F9484E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Cloud</w:t>
            </w:r>
            <w:r w:rsidR="00093B50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Automation tool</w:t>
            </w:r>
            <w:r w:rsidR="00093B50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/Provisioning</w:t>
            </w:r>
            <w:r w:rsidR="006712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(</w:t>
            </w:r>
            <w:r w:rsidR="009116DC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IAAC</w:t>
            </w:r>
            <w:r w:rsidR="006712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)</w:t>
            </w:r>
          </w:p>
        </w:tc>
        <w:tc>
          <w:tcPr>
            <w:tcW w:w="5215" w:type="dxa"/>
            <w:tcBorders>
              <w:top w:val="single" w:sz="5" w:space="0" w:color="ACDDE4"/>
              <w:left w:val="single" w:sz="5" w:space="0" w:color="ACDDE4"/>
              <w:bottom w:val="single" w:sz="5" w:space="0" w:color="ACDDE4"/>
              <w:right w:val="single" w:sz="5" w:space="0" w:color="ACDDE4"/>
            </w:tcBorders>
            <w:vAlign w:val="center"/>
          </w:tcPr>
          <w:p w:rsidR="007A623D" w:rsidRDefault="007A623D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</w:p>
          <w:p w:rsidR="00E40E2D" w:rsidRPr="0044186E" w:rsidRDefault="00F9484E" w:rsidP="007A623D">
            <w:pPr>
              <w:spacing w:line="276" w:lineRule="auto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Terraform</w:t>
            </w:r>
            <w:r w:rsidR="008C04D7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 Cloud Formation</w:t>
            </w:r>
          </w:p>
          <w:p w:rsidR="00BC39F7" w:rsidRPr="0044186E" w:rsidRDefault="00BC39F7" w:rsidP="0044186E">
            <w:pPr>
              <w:spacing w:line="276" w:lineRule="auto"/>
              <w:ind w:left="102"/>
              <w:jc w:val="center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</w:p>
        </w:tc>
      </w:tr>
    </w:tbl>
    <w:p w:rsidR="00BC39F7" w:rsidRDefault="00F308C1" w:rsidP="00EF08FB">
      <w:pPr>
        <w:spacing w:before="26" w:line="276" w:lineRule="auto"/>
        <w:jc w:val="both"/>
        <w:rPr>
          <w:rFonts w:ascii="Cambria" w:eastAsia="Cambria" w:hAnsi="Cambria" w:cs="Cambria"/>
          <w:b/>
          <w:color w:val="39A4B7"/>
          <w:sz w:val="24"/>
          <w:szCs w:val="24"/>
        </w:rPr>
      </w:pPr>
      <w:r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  <w:lastRenderedPageBreak/>
        <w:t>C</w:t>
      </w: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>re</w:t>
      </w:r>
      <w:r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 xml:space="preserve">r </w:t>
      </w:r>
      <w:r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>rof</w:t>
      </w:r>
      <w:r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>le</w:t>
      </w:r>
      <w:r w:rsidR="00120D14">
        <w:rPr>
          <w:rFonts w:ascii="Cambria" w:eastAsia="Cambria" w:hAnsi="Cambria" w:cs="Cambria"/>
          <w:b/>
          <w:color w:val="39A4B7"/>
          <w:sz w:val="24"/>
          <w:szCs w:val="24"/>
        </w:rPr>
        <w:t>:</w:t>
      </w:r>
    </w:p>
    <w:p w:rsidR="008542A8" w:rsidRDefault="008542A8" w:rsidP="00EF08FB">
      <w:pPr>
        <w:spacing w:before="26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BC39F7" w:rsidRDefault="00BC39F7" w:rsidP="00EF08FB">
      <w:pPr>
        <w:spacing w:line="276" w:lineRule="auto"/>
        <w:jc w:val="both"/>
      </w:pPr>
    </w:p>
    <w:tbl>
      <w:tblPr>
        <w:tblW w:w="917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1"/>
        <w:gridCol w:w="3587"/>
        <w:gridCol w:w="2946"/>
      </w:tblGrid>
      <w:tr w:rsidR="00BC39F7" w:rsidTr="003B0DB3">
        <w:trPr>
          <w:trHeight w:hRule="exact" w:val="322"/>
          <w:jc w:val="center"/>
        </w:trPr>
        <w:tc>
          <w:tcPr>
            <w:tcW w:w="9174" w:type="dxa"/>
            <w:gridSpan w:val="3"/>
            <w:tcBorders>
              <w:top w:val="nil"/>
              <w:left w:val="single" w:sz="5" w:space="0" w:color="39A4B7"/>
              <w:bottom w:val="nil"/>
              <w:right w:val="single" w:sz="5" w:space="0" w:color="39A4B7"/>
            </w:tcBorders>
            <w:shd w:val="clear" w:color="auto" w:fill="39A4B7"/>
          </w:tcPr>
          <w:p w:rsidR="00BC39F7" w:rsidRDefault="00144FBD" w:rsidP="00EF08FB">
            <w:pPr>
              <w:spacing w:line="276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"/>
                <w:position w:val="1"/>
              </w:rPr>
              <w:t xml:space="preserve"> </w:t>
            </w:r>
            <w:r w:rsidR="00A545EA">
              <w:rPr>
                <w:rFonts w:ascii="Cambria" w:eastAsia="Cambria" w:hAnsi="Cambria" w:cs="Cambria"/>
                <w:b/>
                <w:color w:val="FFFFFF"/>
                <w:spacing w:val="-1"/>
                <w:position w:val="1"/>
              </w:rPr>
              <w:t xml:space="preserve">               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-1"/>
                <w:position w:val="1"/>
              </w:rPr>
              <w:t>D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1"/>
                <w:position w:val="1"/>
              </w:rPr>
              <w:t>a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-1"/>
                <w:position w:val="1"/>
              </w:rPr>
              <w:t>t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1"/>
              </w:rPr>
              <w:t xml:space="preserve">es                                         </w:t>
            </w:r>
            <w:r w:rsidR="00A545EA">
              <w:rPr>
                <w:rFonts w:ascii="Cambria" w:eastAsia="Cambria" w:hAnsi="Cambria" w:cs="Cambria"/>
                <w:b/>
                <w:color w:val="FFFFFF"/>
                <w:position w:val="1"/>
              </w:rPr>
              <w:t xml:space="preserve">                 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1"/>
                <w:position w:val="1"/>
              </w:rPr>
              <w:t>O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-1"/>
                <w:position w:val="1"/>
              </w:rPr>
              <w:t>r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1"/>
              </w:rPr>
              <w:t>g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1"/>
                <w:position w:val="1"/>
              </w:rPr>
              <w:t>a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1"/>
              </w:rPr>
              <w:t>niz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1"/>
                <w:position w:val="1"/>
              </w:rPr>
              <w:t>a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-1"/>
                <w:position w:val="1"/>
              </w:rPr>
              <w:t>t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1"/>
              </w:rPr>
              <w:t>i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1"/>
                <w:position w:val="1"/>
              </w:rPr>
              <w:t>o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1"/>
              </w:rPr>
              <w:t xml:space="preserve">n                                            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11"/>
                <w:position w:val="1"/>
              </w:rPr>
              <w:t xml:space="preserve"> 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-1"/>
                <w:position w:val="-1"/>
              </w:rPr>
              <w:t>D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-1"/>
              </w:rPr>
              <w:t>es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2"/>
                <w:position w:val="-1"/>
              </w:rPr>
              <w:t>i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-1"/>
              </w:rPr>
              <w:t>g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2"/>
                <w:position w:val="-1"/>
              </w:rPr>
              <w:t>n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-1"/>
                <w:position w:val="-1"/>
              </w:rPr>
              <w:t>at</w:t>
            </w:r>
            <w:r w:rsidR="00F308C1">
              <w:rPr>
                <w:rFonts w:ascii="Cambria" w:eastAsia="Cambria" w:hAnsi="Cambria" w:cs="Cambria"/>
                <w:b/>
                <w:color w:val="FFFFFF"/>
                <w:spacing w:val="2"/>
                <w:position w:val="-1"/>
              </w:rPr>
              <w:t>i</w:t>
            </w:r>
            <w:r w:rsidR="00F308C1">
              <w:rPr>
                <w:rFonts w:ascii="Cambria" w:eastAsia="Cambria" w:hAnsi="Cambria" w:cs="Cambria"/>
                <w:b/>
                <w:color w:val="FFFFFF"/>
                <w:position w:val="-1"/>
              </w:rPr>
              <w:t>on</w:t>
            </w:r>
          </w:p>
        </w:tc>
      </w:tr>
      <w:tr w:rsidR="00BC39F7" w:rsidTr="003B0DB3">
        <w:trPr>
          <w:trHeight w:hRule="exact" w:val="435"/>
          <w:jc w:val="center"/>
        </w:trPr>
        <w:tc>
          <w:tcPr>
            <w:tcW w:w="2641" w:type="dxa"/>
            <w:tcBorders>
              <w:top w:val="single" w:sz="5" w:space="0" w:color="39A4B7"/>
              <w:left w:val="single" w:sz="5" w:space="0" w:color="83CCD7"/>
              <w:bottom w:val="single" w:sz="5" w:space="0" w:color="83CCD7"/>
              <w:right w:val="single" w:sz="5" w:space="0" w:color="83CCD7"/>
            </w:tcBorders>
          </w:tcPr>
          <w:p w:rsidR="00BC39F7" w:rsidRPr="00B02AA1" w:rsidRDefault="00144FBD" w:rsidP="00EF08FB">
            <w:pPr>
              <w:spacing w:before="5"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B02AA1">
              <w:rPr>
                <w:rFonts w:ascii="Cambria" w:eastAsia="Cambria" w:hAnsi="Cambria" w:cs="Cambria"/>
                <w:color w:val="404040"/>
                <w:spacing w:val="1"/>
                <w:sz w:val="22"/>
                <w:szCs w:val="22"/>
              </w:rPr>
              <w:t xml:space="preserve"> </w:t>
            </w:r>
            <w:r w:rsidR="00A545EA" w:rsidRPr="00B02AA1">
              <w:rPr>
                <w:rFonts w:ascii="Cambria" w:eastAsia="Cambria" w:hAnsi="Cambria" w:cs="Cambria"/>
                <w:color w:val="404040"/>
                <w:spacing w:val="1"/>
                <w:sz w:val="22"/>
                <w:szCs w:val="22"/>
              </w:rPr>
              <w:t xml:space="preserve"> </w:t>
            </w:r>
            <w:r w:rsidR="003B0DB3" w:rsidRPr="00B02AA1">
              <w:rPr>
                <w:rFonts w:ascii="Cambria" w:eastAsia="Cambria" w:hAnsi="Cambria" w:cs="Cambria"/>
                <w:color w:val="404040"/>
                <w:spacing w:val="1"/>
                <w:sz w:val="22"/>
                <w:szCs w:val="22"/>
              </w:rPr>
              <w:t>September</w:t>
            </w:r>
            <w:r w:rsidR="00F308C1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,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-10"/>
                <w:sz w:val="22"/>
                <w:szCs w:val="22"/>
              </w:rPr>
              <w:t xml:space="preserve"> </w:t>
            </w:r>
            <w:r w:rsidR="00F308C1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2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2"/>
                <w:sz w:val="22"/>
                <w:szCs w:val="22"/>
              </w:rPr>
              <w:t>0</w:t>
            </w:r>
            <w:r w:rsidR="00F308C1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1</w:t>
            </w:r>
            <w:r w:rsidR="003B0DB3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5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-4"/>
                <w:sz w:val="22"/>
                <w:szCs w:val="22"/>
              </w:rPr>
              <w:t xml:space="preserve"> </w:t>
            </w:r>
            <w:r w:rsidR="00F308C1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–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-1"/>
                <w:sz w:val="22"/>
                <w:szCs w:val="22"/>
              </w:rPr>
              <w:t xml:space="preserve"> 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2"/>
                <w:sz w:val="22"/>
                <w:szCs w:val="22"/>
              </w:rPr>
              <w:t>P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1"/>
                <w:sz w:val="22"/>
                <w:szCs w:val="22"/>
              </w:rPr>
              <w:t>r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-1"/>
                <w:sz w:val="22"/>
                <w:szCs w:val="22"/>
              </w:rPr>
              <w:t>e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1"/>
                <w:sz w:val="22"/>
                <w:szCs w:val="22"/>
              </w:rPr>
              <w:t>se</w:t>
            </w:r>
            <w:r w:rsidR="00F308C1" w:rsidRPr="00B02AA1">
              <w:rPr>
                <w:rFonts w:ascii="Cambria" w:eastAsia="Cambria" w:hAnsi="Cambria" w:cs="Cambria"/>
                <w:color w:val="404040"/>
                <w:spacing w:val="-1"/>
                <w:sz w:val="22"/>
                <w:szCs w:val="22"/>
              </w:rPr>
              <w:t>n</w:t>
            </w:r>
            <w:r w:rsidR="00F308C1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t</w:t>
            </w:r>
          </w:p>
        </w:tc>
        <w:tc>
          <w:tcPr>
            <w:tcW w:w="3587" w:type="dxa"/>
            <w:tcBorders>
              <w:top w:val="single" w:sz="5" w:space="0" w:color="39A4B7"/>
              <w:left w:val="single" w:sz="5" w:space="0" w:color="83CCD7"/>
              <w:bottom w:val="single" w:sz="5" w:space="0" w:color="83CCD7"/>
              <w:right w:val="single" w:sz="5" w:space="0" w:color="83CCD7"/>
            </w:tcBorders>
          </w:tcPr>
          <w:p w:rsidR="00BC39F7" w:rsidRPr="00B02AA1" w:rsidRDefault="00144FBD" w:rsidP="00EF08FB">
            <w:pPr>
              <w:spacing w:before="5"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404040"/>
              </w:rPr>
              <w:t xml:space="preserve"> </w:t>
            </w:r>
            <w:r w:rsidR="00A545EA">
              <w:rPr>
                <w:rFonts w:ascii="Cambria" w:eastAsia="Cambria" w:hAnsi="Cambria" w:cs="Cambria"/>
                <w:color w:val="404040"/>
              </w:rPr>
              <w:t xml:space="preserve">    </w:t>
            </w:r>
            <w:r w:rsidR="003B0DB3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Cognizant Technology Solutions</w:t>
            </w:r>
          </w:p>
        </w:tc>
        <w:tc>
          <w:tcPr>
            <w:tcW w:w="2946" w:type="dxa"/>
            <w:tcBorders>
              <w:top w:val="single" w:sz="5" w:space="0" w:color="39A4B7"/>
              <w:left w:val="single" w:sz="5" w:space="0" w:color="83CCD7"/>
              <w:bottom w:val="single" w:sz="5" w:space="0" w:color="83CCD7"/>
              <w:right w:val="single" w:sz="5" w:space="0" w:color="83CCD7"/>
            </w:tcBorders>
          </w:tcPr>
          <w:p w:rsidR="00BC39F7" w:rsidRPr="00B02AA1" w:rsidRDefault="00144FBD" w:rsidP="00EF08FB">
            <w:pPr>
              <w:spacing w:before="5"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404040"/>
              </w:rPr>
              <w:t xml:space="preserve"> </w:t>
            </w:r>
            <w:r w:rsidR="00A545EA">
              <w:rPr>
                <w:rFonts w:ascii="Cambria" w:eastAsia="Cambria" w:hAnsi="Cambria" w:cs="Cambria"/>
                <w:color w:val="404040"/>
              </w:rPr>
              <w:t xml:space="preserve">                   </w:t>
            </w:r>
            <w:r w:rsidR="00A545EA" w:rsidRPr="00B02AA1">
              <w:rPr>
                <w:rFonts w:ascii="Cambria" w:eastAsia="Cambria" w:hAnsi="Cambria" w:cs="Cambria"/>
                <w:color w:val="404040"/>
                <w:sz w:val="22"/>
                <w:szCs w:val="22"/>
              </w:rPr>
              <w:t>Tech Lead</w:t>
            </w:r>
          </w:p>
        </w:tc>
      </w:tr>
    </w:tbl>
    <w:p w:rsidR="003C09C4" w:rsidRDefault="003C09C4" w:rsidP="003C09C4">
      <w:pPr>
        <w:spacing w:before="7" w:line="260" w:lineRule="exact"/>
        <w:jc w:val="both"/>
        <w:rPr>
          <w:rFonts w:ascii="Cambria" w:eastAsia="Cambria" w:hAnsi="Cambria" w:cs="Cambria"/>
          <w:b/>
          <w:color w:val="39A4B7"/>
          <w:sz w:val="24"/>
          <w:szCs w:val="24"/>
        </w:rPr>
      </w:pPr>
    </w:p>
    <w:p w:rsidR="00A45059" w:rsidRDefault="00A45059" w:rsidP="003C09C4">
      <w:pPr>
        <w:spacing w:before="7" w:line="260" w:lineRule="exact"/>
        <w:jc w:val="both"/>
        <w:rPr>
          <w:rFonts w:ascii="Cambria" w:eastAsia="Cambria" w:hAnsi="Cambria" w:cs="Cambria"/>
          <w:b/>
          <w:color w:val="39A4B7"/>
          <w:sz w:val="24"/>
          <w:szCs w:val="24"/>
        </w:rPr>
      </w:pPr>
    </w:p>
    <w:p w:rsidR="00A45059" w:rsidRDefault="00A45059" w:rsidP="003C09C4">
      <w:pPr>
        <w:spacing w:before="7" w:line="260" w:lineRule="exact"/>
        <w:jc w:val="both"/>
        <w:rPr>
          <w:rFonts w:ascii="Cambria" w:eastAsia="Cambria" w:hAnsi="Cambria" w:cs="Cambria"/>
          <w:b/>
          <w:color w:val="39A4B7"/>
          <w:sz w:val="24"/>
          <w:szCs w:val="24"/>
        </w:rPr>
      </w:pPr>
    </w:p>
    <w:p w:rsidR="00A45059" w:rsidRDefault="00A45059" w:rsidP="003C09C4">
      <w:pPr>
        <w:spacing w:before="7" w:line="260" w:lineRule="exact"/>
        <w:jc w:val="both"/>
        <w:rPr>
          <w:rFonts w:ascii="Cambria" w:eastAsia="Cambria" w:hAnsi="Cambria" w:cs="Cambria"/>
          <w:b/>
          <w:color w:val="39A4B7"/>
          <w:sz w:val="24"/>
          <w:szCs w:val="24"/>
        </w:rPr>
      </w:pPr>
    </w:p>
    <w:p w:rsidR="00A45059" w:rsidRDefault="00A45059" w:rsidP="003C09C4">
      <w:pPr>
        <w:spacing w:before="7" w:line="260" w:lineRule="exact"/>
        <w:jc w:val="both"/>
        <w:rPr>
          <w:rFonts w:ascii="Cambria" w:eastAsia="Cambria" w:hAnsi="Cambria" w:cs="Cambria"/>
          <w:b/>
          <w:color w:val="39A4B7"/>
          <w:sz w:val="24"/>
          <w:szCs w:val="24"/>
        </w:rPr>
      </w:pPr>
      <w:r>
        <w:rPr>
          <w:rFonts w:ascii="Cambria" w:eastAsia="Cambria" w:hAnsi="Cambria" w:cs="Cambria"/>
          <w:b/>
          <w:color w:val="39A4B7"/>
          <w:sz w:val="24"/>
          <w:szCs w:val="24"/>
        </w:rPr>
        <w:t>Project Details:</w:t>
      </w:r>
    </w:p>
    <w:p w:rsidR="003C09C4" w:rsidRPr="000B4B9D" w:rsidRDefault="003C09C4" w:rsidP="003C09C4">
      <w:pPr>
        <w:spacing w:before="7" w:line="260" w:lineRule="exact"/>
        <w:jc w:val="both"/>
        <w:rPr>
          <w:sz w:val="28"/>
          <w:szCs w:val="26"/>
        </w:rPr>
      </w:pPr>
    </w:p>
    <w:tbl>
      <w:tblPr>
        <w:tblStyle w:val="LightList-Accent5"/>
        <w:tblW w:w="10365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7959"/>
      </w:tblGrid>
      <w:tr w:rsidR="003C09C4" w:rsidTr="00BC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3C09C4" w:rsidRDefault="003C09C4" w:rsidP="006D6446">
            <w:pPr>
              <w:spacing w:before="7" w:line="260" w:lineRule="exact"/>
              <w:jc w:val="both"/>
              <w:rPr>
                <w:sz w:val="26"/>
                <w:szCs w:val="26"/>
              </w:rPr>
            </w:pPr>
            <w:r>
              <w:rPr>
                <w:rFonts w:ascii="Cambria" w:eastAsia="Cambria" w:hAnsi="Cambria" w:cs="Cambria"/>
                <w:bCs w:val="0"/>
                <w:color w:val="FFFFFF"/>
              </w:rPr>
              <w:t xml:space="preserve">Project </w:t>
            </w:r>
          </w:p>
        </w:tc>
        <w:tc>
          <w:tcPr>
            <w:tcW w:w="7959" w:type="dxa"/>
          </w:tcPr>
          <w:p w:rsidR="003C09C4" w:rsidRPr="0020187E" w:rsidRDefault="001B0768" w:rsidP="006D6446">
            <w:pPr>
              <w:spacing w:before="7" w:line="260" w:lineRule="exac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Cs w:val="0"/>
                <w:color w:val="FFFFFF"/>
              </w:rPr>
            </w:pPr>
            <w:r>
              <w:rPr>
                <w:rFonts w:ascii="Cambria" w:eastAsia="Cambria" w:hAnsi="Cambria" w:cs="Cambria"/>
                <w:bCs w:val="0"/>
                <w:color w:val="FFFFFF"/>
              </w:rPr>
              <w:t>ESA Cloud Operations.</w:t>
            </w:r>
          </w:p>
        </w:tc>
      </w:tr>
      <w:tr w:rsidR="003C09C4" w:rsidTr="00BC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09C4" w:rsidRDefault="003C09C4" w:rsidP="006D6446">
            <w:pPr>
              <w:spacing w:before="7" w:line="260" w:lineRule="exact"/>
              <w:jc w:val="both"/>
              <w:rPr>
                <w:sz w:val="26"/>
                <w:szCs w:val="26"/>
              </w:rPr>
            </w:pPr>
            <w:r>
              <w:rPr>
                <w:rFonts w:ascii="Cambria" w:eastAsia="Cambria" w:hAnsi="Cambria" w:cs="Cambria"/>
                <w:color w:val="404040"/>
                <w:spacing w:val="1"/>
              </w:rPr>
              <w:t>C</w:t>
            </w:r>
            <w:r>
              <w:rPr>
                <w:rFonts w:ascii="Cambria" w:eastAsia="Cambria" w:hAnsi="Cambria" w:cs="Cambria"/>
                <w:color w:val="404040"/>
              </w:rPr>
              <w:t>omp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a</w:t>
            </w:r>
            <w:r>
              <w:rPr>
                <w:rFonts w:ascii="Cambria" w:eastAsia="Cambria" w:hAnsi="Cambria" w:cs="Cambria"/>
                <w:color w:val="404040"/>
              </w:rPr>
              <w:t>ny</w:t>
            </w:r>
          </w:p>
        </w:tc>
        <w:tc>
          <w:tcPr>
            <w:tcW w:w="79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9C4" w:rsidRPr="007A763F" w:rsidRDefault="003C09C4" w:rsidP="006D6446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7A763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Cognizant Technology Solutions</w:t>
            </w:r>
          </w:p>
        </w:tc>
      </w:tr>
      <w:tr w:rsidR="003C09C4" w:rsidTr="00BC5314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3C09C4" w:rsidRDefault="003C09C4" w:rsidP="006D6446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  <w:spacing w:val="1"/>
              </w:rPr>
            </w:pPr>
            <w:r>
              <w:rPr>
                <w:rFonts w:ascii="Cambria" w:eastAsia="Cambria" w:hAnsi="Cambria" w:cs="Cambria"/>
                <w:color w:val="404040"/>
              </w:rPr>
              <w:t>Pe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r</w:t>
            </w:r>
            <w:r>
              <w:rPr>
                <w:rFonts w:ascii="Cambria" w:eastAsia="Cambria" w:hAnsi="Cambria" w:cs="Cambria"/>
                <w:color w:val="404040"/>
              </w:rPr>
              <w:t>i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o</w:t>
            </w:r>
            <w:r>
              <w:rPr>
                <w:rFonts w:ascii="Cambria" w:eastAsia="Cambria" w:hAnsi="Cambria" w:cs="Cambria"/>
                <w:color w:val="404040"/>
              </w:rPr>
              <w:t>d</w:t>
            </w:r>
          </w:p>
        </w:tc>
        <w:tc>
          <w:tcPr>
            <w:tcW w:w="7959" w:type="dxa"/>
          </w:tcPr>
          <w:p w:rsidR="003C09C4" w:rsidRPr="007A763F" w:rsidRDefault="00312FDF" w:rsidP="006D6446">
            <w:pPr>
              <w:spacing w:before="7" w:line="26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Aug </w:t>
            </w:r>
            <w:r w:rsidR="00D4168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2017</w:t>
            </w:r>
            <w:r w:rsidR="003C09C4" w:rsidRPr="007A763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– Present</w:t>
            </w:r>
          </w:p>
        </w:tc>
      </w:tr>
      <w:tr w:rsidR="003C09C4" w:rsidTr="00BC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3C09C4" w:rsidRDefault="003C09C4" w:rsidP="006D6446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  <w:spacing w:val="-1"/>
              </w:rPr>
            </w:pPr>
            <w:r>
              <w:rPr>
                <w:rFonts w:ascii="Cambria" w:eastAsia="Cambria" w:hAnsi="Cambria" w:cs="Cambria"/>
                <w:color w:val="404040"/>
              </w:rPr>
              <w:t>Role</w:t>
            </w:r>
          </w:p>
        </w:tc>
        <w:tc>
          <w:tcPr>
            <w:tcW w:w="7959" w:type="dxa"/>
          </w:tcPr>
          <w:p w:rsidR="003C09C4" w:rsidRPr="007A763F" w:rsidRDefault="003C09C4" w:rsidP="006D6446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40404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404040"/>
              </w:rPr>
              <w:t xml:space="preserve"> </w:t>
            </w:r>
            <w:r w:rsidR="00120EC1">
              <w:rPr>
                <w:rFonts w:ascii="Cambria" w:eastAsia="Cambria" w:hAnsi="Cambria" w:cs="Cambria"/>
                <w:b/>
                <w:color w:val="404040"/>
                <w:sz w:val="22"/>
                <w:szCs w:val="22"/>
              </w:rPr>
              <w:t>DevOps Engineer</w:t>
            </w:r>
          </w:p>
        </w:tc>
      </w:tr>
      <w:tr w:rsidR="003C09C4" w:rsidTr="00BC5314">
        <w:trPr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3C09C4" w:rsidRDefault="003C09C4" w:rsidP="006D6446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</w:rPr>
              <w:t>Res</w:t>
            </w:r>
            <w:r>
              <w:rPr>
                <w:rFonts w:ascii="Cambria" w:eastAsia="Cambria" w:hAnsi="Cambria" w:cs="Cambria"/>
                <w:color w:val="404040"/>
                <w:spacing w:val="1"/>
              </w:rPr>
              <w:t>p</w:t>
            </w:r>
            <w:r>
              <w:rPr>
                <w:rFonts w:ascii="Cambria" w:eastAsia="Cambria" w:hAnsi="Cambria" w:cs="Cambria"/>
                <w:color w:val="404040"/>
              </w:rPr>
              <w:t>o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404040"/>
                <w:spacing w:val="2"/>
              </w:rPr>
              <w:t>s</w:t>
            </w:r>
            <w:r>
              <w:rPr>
                <w:rFonts w:ascii="Cambria" w:eastAsia="Cambria" w:hAnsi="Cambria" w:cs="Cambria"/>
                <w:color w:val="404040"/>
              </w:rPr>
              <w:t>ibili</w:t>
            </w:r>
            <w:r>
              <w:rPr>
                <w:rFonts w:ascii="Cambria" w:eastAsia="Cambria" w:hAnsi="Cambria" w:cs="Cambria"/>
                <w:color w:val="404040"/>
                <w:spacing w:val="1"/>
              </w:rPr>
              <w:t>t</w:t>
            </w:r>
            <w:r>
              <w:rPr>
                <w:rFonts w:ascii="Cambria" w:eastAsia="Cambria" w:hAnsi="Cambria" w:cs="Cambria"/>
                <w:color w:val="404040"/>
              </w:rPr>
              <w:t>ies</w:t>
            </w:r>
          </w:p>
        </w:tc>
        <w:tc>
          <w:tcPr>
            <w:tcW w:w="7959" w:type="dxa"/>
          </w:tcPr>
          <w:p w:rsidR="00B02AA1" w:rsidRPr="00D32B17" w:rsidRDefault="00B02AA1" w:rsidP="00D32B17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404040"/>
                <w:sz w:val="24"/>
                <w:szCs w:val="24"/>
              </w:rPr>
            </w:pPr>
          </w:p>
          <w:p w:rsidR="00273B49" w:rsidRPr="00273B49" w:rsidRDefault="00273B49" w:rsidP="00273B4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273B4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Worked with GIT version controls. Creating branches/tags</w:t>
            </w:r>
          </w:p>
          <w:p w:rsidR="00273B49" w:rsidRPr="00273B49" w:rsidRDefault="00654048" w:rsidP="00273B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</w:t>
            </w:r>
            <w:proofErr w:type="gramStart"/>
            <w:r w:rsidR="00273B49" w:rsidRPr="00273B4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for</w:t>
            </w:r>
            <w:proofErr w:type="gramEnd"/>
            <w:r w:rsidR="00273B49" w:rsidRPr="00273B4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new release.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273B49" w:rsidRPr="00273B4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Administration of </w:t>
            </w:r>
            <w:proofErr w:type="spellStart"/>
            <w:r w:rsidR="00273B49" w:rsidRPr="00273B4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Git</w:t>
            </w:r>
            <w:proofErr w:type="spellEnd"/>
            <w:r w:rsidR="00273B49" w:rsidRPr="00273B4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-backup, rollback,</w:t>
            </w:r>
          </w:p>
          <w:p w:rsidR="00654048" w:rsidRPr="00654048" w:rsidRDefault="00273B49" w:rsidP="00654048">
            <w:pPr>
              <w:pStyle w:val="NoSpacing"/>
              <w:overflowPunct w:val="0"/>
              <w:autoSpaceDE w:val="0"/>
              <w:autoSpaceDN w:val="0"/>
              <w:adjustRightInd w:val="0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65404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revert, cloning code to local from </w:t>
            </w:r>
            <w:proofErr w:type="spellStart"/>
            <w:r w:rsidRPr="0065404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GitHub</w:t>
            </w:r>
            <w:proofErr w:type="spellEnd"/>
            <w:r w:rsidRPr="0065404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5404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etc</w:t>
            </w:r>
            <w:proofErr w:type="spellEnd"/>
          </w:p>
          <w:p w:rsidR="008E1928" w:rsidRPr="008E1928" w:rsidRDefault="008E1928" w:rsidP="008E19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Administration of Jenkins- backup, installing required</w:t>
            </w:r>
          </w:p>
          <w:p w:rsidR="008E1928" w:rsidRPr="008E1928" w:rsidRDefault="008E1928" w:rsidP="008E192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</w:t>
            </w:r>
            <w:r w:rsidRP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Plugins for builds for generating project artifacts.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P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Integrated</w:t>
            </w:r>
          </w:p>
          <w:p w:rsidR="00156E82" w:rsidRDefault="008E1928" w:rsidP="00312F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</w:t>
            </w:r>
            <w:r w:rsidRP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SonarQube for Static code analysis</w:t>
            </w:r>
            <w:r w:rsidR="00A1440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and </w:t>
            </w:r>
            <w:r w:rsidR="00F10C41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other 3rd</w:t>
            </w:r>
            <w:r w:rsidR="00312FD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party tools</w:t>
            </w:r>
            <w:r w:rsidRP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.</w:t>
            </w:r>
          </w:p>
          <w:p w:rsidR="00184755" w:rsidRDefault="00184755" w:rsidP="00312F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Written Jenkinsfile for </w:t>
            </w:r>
            <w:r w:rsidR="00A1440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different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CI/CD pipeline for delivery &amp;</w:t>
            </w:r>
          </w:p>
          <w:p w:rsidR="00184755" w:rsidRDefault="00184755" w:rsidP="00312F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</w:t>
            </w:r>
            <w:r w:rsidR="00A1440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Deployments</w:t>
            </w:r>
            <w:r w:rsidR="00F10C41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and Deployment of codes to Docker Containers </w:t>
            </w:r>
          </w:p>
          <w:p w:rsidR="00F10C41" w:rsidRPr="00C17DBF" w:rsidRDefault="00F10C41" w:rsidP="00312F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Through Jenkins pipeline.</w:t>
            </w:r>
          </w:p>
          <w:p w:rsidR="00003848" w:rsidRDefault="008E1928" w:rsidP="008E19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Written playbooks for</w:t>
            </w:r>
            <w:r w:rsidR="00BC5314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patching of hosts,</w:t>
            </w:r>
            <w:r w:rsidR="0000384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Configuring ports</w:t>
            </w:r>
            <w:r w:rsidRPr="00BC5314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</w:t>
            </w:r>
          </w:p>
          <w:p w:rsidR="00A031A0" w:rsidRDefault="008E1928" w:rsidP="00003848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BC5314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creation of</w:t>
            </w:r>
            <w:r w:rsidR="0000384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users</w:t>
            </w:r>
            <w:r w:rsidR="00A031A0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, copying data to multiple nodes, Creation of </w:t>
            </w:r>
          </w:p>
          <w:p w:rsidR="00132A5C" w:rsidRDefault="00A031A0" w:rsidP="00003848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database</w:t>
            </w:r>
            <w:proofErr w:type="gramEnd"/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on nodes. Executing different shell scripts for automation purpose on multiple nodes.</w:t>
            </w:r>
          </w:p>
          <w:p w:rsidR="00E16803" w:rsidRPr="00E16803" w:rsidRDefault="00E16803" w:rsidP="00E168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E1680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Worked On Docker File Creation and any modification</w:t>
            </w:r>
          </w:p>
          <w:p w:rsidR="00E16803" w:rsidRPr="00E16803" w:rsidRDefault="00E16803" w:rsidP="00E1680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</w:t>
            </w:r>
            <w:proofErr w:type="gramStart"/>
            <w:r w:rsidRPr="00E1680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required</w:t>
            </w:r>
            <w:proofErr w:type="gramEnd"/>
            <w:r w:rsidRPr="00E1680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for application.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Pr="00E1680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Container and Image Management.</w:t>
            </w:r>
          </w:p>
          <w:p w:rsidR="001B74B5" w:rsidRDefault="00E16803" w:rsidP="00E1680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</w:t>
            </w:r>
            <w:r w:rsidR="001B74B5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Network creation and integrating different containers to the </w:t>
            </w:r>
          </w:p>
          <w:p w:rsidR="006228F3" w:rsidRDefault="001B74B5" w:rsidP="00E1680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those networks(bridge and overlay)</w:t>
            </w:r>
            <w:r w:rsidR="00D94FF6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.Worked on volume creation </w:t>
            </w:r>
          </w:p>
          <w:p w:rsidR="00D94FF6" w:rsidRDefault="00D94FF6" w:rsidP="00E1680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and</w:t>
            </w:r>
            <w:proofErr w:type="gramEnd"/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management of containers.</w:t>
            </w:r>
          </w:p>
          <w:p w:rsidR="007E6BE3" w:rsidRDefault="00DD5DF2" w:rsidP="0078174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Written manifest file for </w:t>
            </w:r>
            <w:r w:rsidR="0078174A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deployment</w:t>
            </w:r>
            <w:r w:rsidR="00BF43D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of pods to 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different </w:t>
            </w:r>
            <w:r w:rsidR="00BF43D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environments. Volume management of multiple pods. Creation and management of services. Maintenance of secrets for storing passwords and other confidential information.</w:t>
            </w:r>
            <w:r w:rsidR="0078174A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</w:p>
          <w:p w:rsidR="0078174A" w:rsidRPr="0078174A" w:rsidRDefault="00520571" w:rsidP="0078174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Automation of infrastructure through terraform. Like: Creation of clusters and Creation of different environments. </w:t>
            </w:r>
          </w:p>
        </w:tc>
      </w:tr>
      <w:tr w:rsidR="003C09C4" w:rsidTr="00BC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3C09C4" w:rsidRDefault="003C09C4" w:rsidP="006D6446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position w:val="1"/>
              </w:rPr>
              <w:t>Tec</w:t>
            </w:r>
            <w:r>
              <w:rPr>
                <w:rFonts w:ascii="Cambria" w:eastAsia="Cambria" w:hAnsi="Cambria" w:cs="Cambria"/>
                <w:color w:val="404040"/>
                <w:spacing w:val="1"/>
                <w:position w:val="1"/>
              </w:rPr>
              <w:t>h</w:t>
            </w:r>
            <w:r>
              <w:rPr>
                <w:rFonts w:ascii="Cambria" w:eastAsia="Cambria" w:hAnsi="Cambria" w:cs="Cambria"/>
                <w:color w:val="404040"/>
                <w:position w:val="1"/>
              </w:rPr>
              <w:t>n</w:t>
            </w:r>
            <w:r>
              <w:rPr>
                <w:rFonts w:ascii="Cambria" w:eastAsia="Cambria" w:hAnsi="Cambria" w:cs="Cambria"/>
                <w:color w:val="404040"/>
                <w:spacing w:val="-1"/>
                <w:position w:val="1"/>
              </w:rPr>
              <w:t>o</w:t>
            </w:r>
            <w:r>
              <w:rPr>
                <w:rFonts w:ascii="Cambria" w:eastAsia="Cambria" w:hAnsi="Cambria" w:cs="Cambria"/>
                <w:color w:val="404040"/>
                <w:spacing w:val="1"/>
                <w:position w:val="1"/>
              </w:rPr>
              <w:t>l</w:t>
            </w:r>
            <w:r>
              <w:rPr>
                <w:rFonts w:ascii="Cambria" w:eastAsia="Cambria" w:hAnsi="Cambria" w:cs="Cambria"/>
                <w:color w:val="404040"/>
                <w:spacing w:val="2"/>
                <w:position w:val="1"/>
              </w:rPr>
              <w:t>o</w:t>
            </w:r>
            <w:r>
              <w:rPr>
                <w:rFonts w:ascii="Cambria" w:eastAsia="Cambria" w:hAnsi="Cambria" w:cs="Cambria"/>
                <w:color w:val="404040"/>
                <w:position w:val="1"/>
              </w:rPr>
              <w:t>gy</w:t>
            </w:r>
          </w:p>
        </w:tc>
        <w:tc>
          <w:tcPr>
            <w:tcW w:w="7959" w:type="dxa"/>
          </w:tcPr>
          <w:p w:rsidR="005028F2" w:rsidRPr="007A763F" w:rsidRDefault="003C09C4" w:rsidP="00E3798B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7A763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Tools: </w:t>
            </w:r>
            <w:r w:rsidR="005028F2" w:rsidRPr="007A763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Pr="007A763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AWS </w:t>
            </w:r>
            <w:r w:rsidR="00C9112B" w:rsidRPr="007A763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Management </w:t>
            </w:r>
            <w:r w:rsidRPr="007A763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Console</w:t>
            </w:r>
            <w:r w:rsidR="00026DD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, </w:t>
            </w:r>
            <w:r w:rsid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AWS CLI, </w:t>
            </w:r>
            <w:r w:rsidR="0000143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Jenkins, </w:t>
            </w:r>
            <w:proofErr w:type="spellStart"/>
            <w:r w:rsidR="0000143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Git</w:t>
            </w:r>
            <w:proofErr w:type="spellEnd"/>
            <w:r w:rsidR="0000143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</w:t>
            </w:r>
            <w:r w:rsidR="0068625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DA2265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Github,</w:t>
            </w:r>
            <w:r w:rsidR="00A14C61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68625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Ansible,</w:t>
            </w:r>
            <w:r w:rsidR="0000143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Docker,</w:t>
            </w:r>
            <w:r w:rsid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Kubernetes, Terraform, </w:t>
            </w:r>
            <w:proofErr w:type="spellStart"/>
            <w:r w:rsid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Jira</w:t>
            </w:r>
            <w:proofErr w:type="spellEnd"/>
            <w:r w:rsidR="008E192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 SonarQube</w:t>
            </w:r>
          </w:p>
          <w:p w:rsidR="003C09C4" w:rsidRPr="00073112" w:rsidRDefault="003C09C4" w:rsidP="006D6446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pacing w:val="2"/>
              </w:rPr>
            </w:pPr>
          </w:p>
          <w:p w:rsidR="003C09C4" w:rsidRDefault="003C09C4" w:rsidP="006D6446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</w:rPr>
            </w:pPr>
          </w:p>
        </w:tc>
      </w:tr>
    </w:tbl>
    <w:p w:rsidR="00D32B17" w:rsidRDefault="00D32B17" w:rsidP="00CA53FB">
      <w:pPr>
        <w:spacing w:before="7" w:line="260" w:lineRule="exact"/>
        <w:jc w:val="both"/>
        <w:rPr>
          <w:sz w:val="28"/>
          <w:szCs w:val="26"/>
        </w:rPr>
      </w:pPr>
    </w:p>
    <w:p w:rsidR="00095DD4" w:rsidRPr="000B4B9D" w:rsidRDefault="00095DD4" w:rsidP="00CA53FB">
      <w:pPr>
        <w:spacing w:before="7" w:line="260" w:lineRule="exact"/>
        <w:jc w:val="both"/>
        <w:rPr>
          <w:sz w:val="28"/>
          <w:szCs w:val="26"/>
        </w:rPr>
      </w:pPr>
    </w:p>
    <w:tbl>
      <w:tblPr>
        <w:tblStyle w:val="LightList-Accent5"/>
        <w:tblW w:w="10173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7"/>
        <w:gridCol w:w="7686"/>
      </w:tblGrid>
      <w:tr w:rsidR="00CA53FB" w:rsidTr="00C1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CA53FB" w:rsidRDefault="00CA53FB" w:rsidP="00906B88">
            <w:pPr>
              <w:spacing w:before="7" w:line="260" w:lineRule="exact"/>
              <w:jc w:val="both"/>
              <w:rPr>
                <w:sz w:val="26"/>
                <w:szCs w:val="26"/>
              </w:rPr>
            </w:pPr>
            <w:r>
              <w:rPr>
                <w:rFonts w:ascii="Cambria" w:eastAsia="Cambria" w:hAnsi="Cambria" w:cs="Cambria"/>
                <w:bCs w:val="0"/>
                <w:color w:val="FFFFFF"/>
              </w:rPr>
              <w:t xml:space="preserve">Project </w:t>
            </w:r>
          </w:p>
        </w:tc>
        <w:tc>
          <w:tcPr>
            <w:tcW w:w="7686" w:type="dxa"/>
          </w:tcPr>
          <w:p w:rsidR="00CA53FB" w:rsidRPr="0020187E" w:rsidRDefault="00712FFC" w:rsidP="00906B88">
            <w:pPr>
              <w:spacing w:before="7" w:line="260" w:lineRule="exac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Cs w:val="0"/>
                <w:color w:val="FFFFFF"/>
              </w:rPr>
            </w:pPr>
            <w:r>
              <w:rPr>
                <w:rFonts w:ascii="Cambria" w:eastAsia="Cambria" w:hAnsi="Cambria" w:cs="Cambria"/>
                <w:bCs w:val="0"/>
                <w:color w:val="FFFFFF"/>
              </w:rPr>
              <w:t>Extended Stay America Inc.</w:t>
            </w:r>
          </w:p>
        </w:tc>
      </w:tr>
      <w:tr w:rsidR="00CA53FB" w:rsidTr="00C1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A53FB" w:rsidRDefault="00CA53FB" w:rsidP="00906B88">
            <w:pPr>
              <w:spacing w:before="7" w:line="260" w:lineRule="exact"/>
              <w:jc w:val="both"/>
              <w:rPr>
                <w:sz w:val="26"/>
                <w:szCs w:val="26"/>
              </w:rPr>
            </w:pPr>
            <w:r>
              <w:rPr>
                <w:rFonts w:ascii="Cambria" w:eastAsia="Cambria" w:hAnsi="Cambria" w:cs="Cambria"/>
                <w:color w:val="404040"/>
                <w:spacing w:val="1"/>
              </w:rPr>
              <w:t>C</w:t>
            </w:r>
            <w:r>
              <w:rPr>
                <w:rFonts w:ascii="Cambria" w:eastAsia="Cambria" w:hAnsi="Cambria" w:cs="Cambria"/>
                <w:color w:val="404040"/>
              </w:rPr>
              <w:t>omp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a</w:t>
            </w:r>
            <w:r>
              <w:rPr>
                <w:rFonts w:ascii="Cambria" w:eastAsia="Cambria" w:hAnsi="Cambria" w:cs="Cambria"/>
                <w:color w:val="404040"/>
              </w:rPr>
              <w:t>ny</w:t>
            </w:r>
          </w:p>
        </w:tc>
        <w:tc>
          <w:tcPr>
            <w:tcW w:w="76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A53FB" w:rsidRPr="001717CB" w:rsidRDefault="00CA53FB" w:rsidP="00906B88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1717C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Cognizant Technology Solutions</w:t>
            </w:r>
          </w:p>
        </w:tc>
      </w:tr>
      <w:tr w:rsidR="00CA53FB" w:rsidTr="00C17DBF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CA53FB" w:rsidRDefault="00CA53FB" w:rsidP="00906B88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  <w:spacing w:val="1"/>
              </w:rPr>
            </w:pPr>
            <w:r>
              <w:rPr>
                <w:rFonts w:ascii="Cambria" w:eastAsia="Cambria" w:hAnsi="Cambria" w:cs="Cambria"/>
                <w:color w:val="404040"/>
              </w:rPr>
              <w:t>Pe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r</w:t>
            </w:r>
            <w:r>
              <w:rPr>
                <w:rFonts w:ascii="Cambria" w:eastAsia="Cambria" w:hAnsi="Cambria" w:cs="Cambria"/>
                <w:color w:val="404040"/>
              </w:rPr>
              <w:t>i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o</w:t>
            </w:r>
            <w:r>
              <w:rPr>
                <w:rFonts w:ascii="Cambria" w:eastAsia="Cambria" w:hAnsi="Cambria" w:cs="Cambria"/>
                <w:color w:val="404040"/>
              </w:rPr>
              <w:t>d</w:t>
            </w:r>
          </w:p>
        </w:tc>
        <w:tc>
          <w:tcPr>
            <w:tcW w:w="7686" w:type="dxa"/>
          </w:tcPr>
          <w:p w:rsidR="00CA53FB" w:rsidRPr="001717CB" w:rsidRDefault="00DA2680" w:rsidP="00906B88">
            <w:pPr>
              <w:spacing w:before="7" w:line="26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March</w:t>
            </w:r>
            <w:r w:rsidR="00E17367" w:rsidRPr="001717C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2016</w:t>
            </w:r>
            <w:r w:rsidR="00CA53FB" w:rsidRPr="001717C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– </w:t>
            </w:r>
            <w:r w:rsidR="00901C7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July</w:t>
            </w:r>
            <w:r w:rsidR="00935F95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6A6B93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2017</w:t>
            </w:r>
          </w:p>
        </w:tc>
      </w:tr>
      <w:tr w:rsidR="00CA53FB" w:rsidTr="00C1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CA53FB" w:rsidRDefault="00CA53FB" w:rsidP="00906B88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  <w:spacing w:val="-1"/>
              </w:rPr>
            </w:pPr>
            <w:r>
              <w:rPr>
                <w:rFonts w:ascii="Cambria" w:eastAsia="Cambria" w:hAnsi="Cambria" w:cs="Cambria"/>
                <w:color w:val="404040"/>
              </w:rPr>
              <w:t>Role</w:t>
            </w:r>
          </w:p>
        </w:tc>
        <w:tc>
          <w:tcPr>
            <w:tcW w:w="7686" w:type="dxa"/>
          </w:tcPr>
          <w:p w:rsidR="00CA53FB" w:rsidRPr="001717CB" w:rsidRDefault="00712FFC" w:rsidP="00906B88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AWS Cloud </w:t>
            </w:r>
            <w:r w:rsidR="00A20120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Ops Engineer</w:t>
            </w:r>
          </w:p>
        </w:tc>
      </w:tr>
      <w:tr w:rsidR="00CA53FB" w:rsidTr="0047508A">
        <w:trPr>
          <w:trHeight w:val="6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CA53FB" w:rsidRDefault="00CA53FB" w:rsidP="00906B88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</w:rPr>
              <w:t>Res</w:t>
            </w:r>
            <w:r>
              <w:rPr>
                <w:rFonts w:ascii="Cambria" w:eastAsia="Cambria" w:hAnsi="Cambria" w:cs="Cambria"/>
                <w:color w:val="404040"/>
                <w:spacing w:val="1"/>
              </w:rPr>
              <w:t>p</w:t>
            </w:r>
            <w:r>
              <w:rPr>
                <w:rFonts w:ascii="Cambria" w:eastAsia="Cambria" w:hAnsi="Cambria" w:cs="Cambria"/>
                <w:color w:val="404040"/>
              </w:rPr>
              <w:t>o</w:t>
            </w:r>
            <w:r>
              <w:rPr>
                <w:rFonts w:ascii="Cambria" w:eastAsia="Cambria" w:hAnsi="Cambria" w:cs="Cambria"/>
                <w:color w:val="404040"/>
                <w:spacing w:val="-1"/>
              </w:rPr>
              <w:t>n</w:t>
            </w:r>
            <w:r>
              <w:rPr>
                <w:rFonts w:ascii="Cambria" w:eastAsia="Cambria" w:hAnsi="Cambria" w:cs="Cambria"/>
                <w:color w:val="404040"/>
                <w:spacing w:val="2"/>
              </w:rPr>
              <w:t>s</w:t>
            </w:r>
            <w:r>
              <w:rPr>
                <w:rFonts w:ascii="Cambria" w:eastAsia="Cambria" w:hAnsi="Cambria" w:cs="Cambria"/>
                <w:color w:val="404040"/>
              </w:rPr>
              <w:t>ibili</w:t>
            </w:r>
            <w:r>
              <w:rPr>
                <w:rFonts w:ascii="Cambria" w:eastAsia="Cambria" w:hAnsi="Cambria" w:cs="Cambria"/>
                <w:color w:val="404040"/>
                <w:spacing w:val="1"/>
              </w:rPr>
              <w:t>t</w:t>
            </w:r>
            <w:r>
              <w:rPr>
                <w:rFonts w:ascii="Cambria" w:eastAsia="Cambria" w:hAnsi="Cambria" w:cs="Cambria"/>
                <w:color w:val="404040"/>
              </w:rPr>
              <w:t>ies</w:t>
            </w:r>
          </w:p>
        </w:tc>
        <w:tc>
          <w:tcPr>
            <w:tcW w:w="7686" w:type="dxa"/>
          </w:tcPr>
          <w:p w:rsidR="00D32B17" w:rsidRPr="00420BFF" w:rsidRDefault="00D32B17" w:rsidP="00D32B17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404040"/>
                <w:sz w:val="24"/>
                <w:szCs w:val="24"/>
              </w:rPr>
            </w:pPr>
          </w:p>
          <w:p w:rsidR="00D32B17" w:rsidRPr="00420BFF" w:rsidRDefault="00D32B17" w:rsidP="00D32B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Worked on EC2 (ELB, AUTO SCALING, EBS). Configured Auto</w:t>
            </w:r>
          </w:p>
          <w:p w:rsidR="00D32B17" w:rsidRPr="00420BFF" w:rsidRDefault="00D32B17" w:rsidP="00D32B17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scaling policies and </w:t>
            </w:r>
            <w:r w:rsidR="00EE34E6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configuration for the different</w:t>
            </w:r>
          </w:p>
          <w:p w:rsidR="00D32B17" w:rsidRPr="00420BFF" w:rsidRDefault="00D32B17" w:rsidP="00D32B17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Environment.</w:t>
            </w:r>
          </w:p>
          <w:p w:rsidR="00D32B17" w:rsidRPr="00420BFF" w:rsidRDefault="00D32B17" w:rsidP="00D32B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Creation of users and attaching IAM policies on need basis</w:t>
            </w:r>
          </w:p>
          <w:p w:rsidR="00D32B17" w:rsidRPr="00420BFF" w:rsidRDefault="00D32B17" w:rsidP="00D32B17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and giving required authorization/permissions to console</w:t>
            </w:r>
          </w:p>
          <w:p w:rsidR="00D32B17" w:rsidRPr="00420BFF" w:rsidRDefault="00D32B17" w:rsidP="00D32B17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proofErr w:type="gramStart"/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and</w:t>
            </w:r>
            <w:proofErr w:type="gramEnd"/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AWS resources.</w:t>
            </w:r>
          </w:p>
          <w:p w:rsidR="00D32B17" w:rsidRPr="00054A1A" w:rsidRDefault="00D32B17" w:rsidP="00054A1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Work</w:t>
            </w:r>
            <w:r w:rsidR="00B744E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ed on </w:t>
            </w: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S3 </w:t>
            </w:r>
            <w:r w:rsidR="00B744E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for creation &amp; management of buckets and also </w:t>
            </w:r>
            <w:r w:rsidR="005E402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to Control</w:t>
            </w:r>
            <w:r w:rsidR="00B744E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 w:rsidR="005E402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bucket </w:t>
            </w:r>
            <w:r w:rsidR="00B744EE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access through bucket policies.</w:t>
            </w:r>
          </w:p>
          <w:p w:rsidR="00D32B17" w:rsidRPr="00901C78" w:rsidRDefault="00901C78" w:rsidP="00901C7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Monitoring of various resources through cloud watch. Creation of </w:t>
            </w:r>
            <w:r w:rsidR="0030285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Cloud watch </w:t>
            </w:r>
            <w:proofErr w:type="spellStart"/>
            <w:r w:rsidR="0030285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og</w:t>
            </w:r>
            <w:proofErr w:type="spellEnd"/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groups and cloud watch metrics. </w:t>
            </w:r>
          </w:p>
          <w:p w:rsidR="00D32B17" w:rsidRPr="00420BFF" w:rsidRDefault="0047508A" w:rsidP="00D32B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Worked on VPC and its components for </w:t>
            </w:r>
            <w:r w:rsidR="00D32B17"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Manage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ment &amp; configuration</w:t>
            </w:r>
          </w:p>
          <w:p w:rsidR="00D32B17" w:rsidRPr="00420BFF" w:rsidRDefault="0047508A" w:rsidP="00D32B17">
            <w:pPr>
              <w:pStyle w:val="ListParagraph"/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Of </w:t>
            </w:r>
            <w:r w:rsidR="00D32B17"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network security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using Security Groups and NACL,</w:t>
            </w:r>
            <w:r w:rsidR="00E57EF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VPN.</w:t>
            </w:r>
          </w:p>
          <w:p w:rsidR="00D32B17" w:rsidRPr="00420BFF" w:rsidRDefault="00D32B17" w:rsidP="00D32B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Used Systems Manager for patching of instances.</w:t>
            </w:r>
          </w:p>
          <w:p w:rsidR="00D32B17" w:rsidRPr="00BD40E1" w:rsidRDefault="00BD40E1" w:rsidP="00BD40E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Creation of trails through </w:t>
            </w:r>
            <w:r w:rsidR="00D32B17"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cloud Trail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service</w:t>
            </w:r>
            <w:r w:rsidR="00D32B17"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for continuously monitor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ing</w:t>
            </w:r>
            <w:r w:rsidR="00D32B17" w:rsidRPr="00420BFF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the AWS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account activities</w:t>
            </w:r>
            <w:r w:rsidR="00D32B17" w:rsidRPr="00BD40E1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taken through Console or CLI. </w:t>
            </w:r>
          </w:p>
          <w:p w:rsidR="00B70CB9" w:rsidRDefault="00B70CB9" w:rsidP="00B70CB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Used Cloud Front for the change configuration of edge locations Cache </w:t>
            </w:r>
            <w:r w:rsidR="007013A9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behavior,</w:t>
            </w:r>
            <w:r w:rsidR="00901C78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origin settings other options.</w:t>
            </w:r>
          </w:p>
          <w:p w:rsidR="00D32B17" w:rsidRDefault="007013A9" w:rsidP="00D32B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Creation of Clusters and AWS infrastructure for different environments through Cloud formation.</w:t>
            </w:r>
          </w:p>
          <w:p w:rsidR="00D32B17" w:rsidRDefault="00883B87" w:rsidP="005534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Responsibility of creating Clusters, Containers through ECS, EKS for different environments.</w:t>
            </w:r>
          </w:p>
          <w:p w:rsidR="00883B87" w:rsidRPr="0047508A" w:rsidRDefault="00883B87" w:rsidP="005534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Created CI/CD pipeline for deployment of codes to Containers through Code Pipeline, Code Build and Code Deploy. </w:t>
            </w:r>
          </w:p>
        </w:tc>
      </w:tr>
      <w:tr w:rsidR="00CA53FB" w:rsidTr="00C1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CA53FB" w:rsidRDefault="00CA53FB" w:rsidP="00906B88">
            <w:pPr>
              <w:spacing w:before="7" w:line="260" w:lineRule="exact"/>
              <w:jc w:val="both"/>
              <w:rPr>
                <w:rFonts w:ascii="Cambria" w:eastAsia="Cambria" w:hAnsi="Cambria" w:cs="Cambria"/>
                <w:b w:val="0"/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  <w:position w:val="1"/>
              </w:rPr>
              <w:t>Tec</w:t>
            </w:r>
            <w:r>
              <w:rPr>
                <w:rFonts w:ascii="Cambria" w:eastAsia="Cambria" w:hAnsi="Cambria" w:cs="Cambria"/>
                <w:color w:val="404040"/>
                <w:spacing w:val="1"/>
                <w:position w:val="1"/>
              </w:rPr>
              <w:t>h</w:t>
            </w:r>
            <w:r>
              <w:rPr>
                <w:rFonts w:ascii="Cambria" w:eastAsia="Cambria" w:hAnsi="Cambria" w:cs="Cambria"/>
                <w:color w:val="404040"/>
                <w:position w:val="1"/>
              </w:rPr>
              <w:t>n</w:t>
            </w:r>
            <w:r>
              <w:rPr>
                <w:rFonts w:ascii="Cambria" w:eastAsia="Cambria" w:hAnsi="Cambria" w:cs="Cambria"/>
                <w:color w:val="404040"/>
                <w:spacing w:val="-1"/>
                <w:position w:val="1"/>
              </w:rPr>
              <w:t>o</w:t>
            </w:r>
            <w:r>
              <w:rPr>
                <w:rFonts w:ascii="Cambria" w:eastAsia="Cambria" w:hAnsi="Cambria" w:cs="Cambria"/>
                <w:color w:val="404040"/>
                <w:spacing w:val="1"/>
                <w:position w:val="1"/>
              </w:rPr>
              <w:t>l</w:t>
            </w:r>
            <w:r>
              <w:rPr>
                <w:rFonts w:ascii="Cambria" w:eastAsia="Cambria" w:hAnsi="Cambria" w:cs="Cambria"/>
                <w:color w:val="404040"/>
                <w:spacing w:val="2"/>
                <w:position w:val="1"/>
              </w:rPr>
              <w:t>o</w:t>
            </w:r>
            <w:r>
              <w:rPr>
                <w:rFonts w:ascii="Cambria" w:eastAsia="Cambria" w:hAnsi="Cambria" w:cs="Cambria"/>
                <w:color w:val="404040"/>
                <w:position w:val="1"/>
              </w:rPr>
              <w:t>gy</w:t>
            </w:r>
          </w:p>
        </w:tc>
        <w:tc>
          <w:tcPr>
            <w:tcW w:w="7686" w:type="dxa"/>
          </w:tcPr>
          <w:p w:rsidR="00073112" w:rsidRPr="001717CB" w:rsidRDefault="00D72C92" w:rsidP="00906B88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1717C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Tools</w:t>
            </w:r>
            <w:r w:rsidR="007A11C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&amp; Services</w:t>
            </w:r>
            <w:r w:rsidRPr="001717CB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: </w:t>
            </w:r>
          </w:p>
          <w:p w:rsidR="00CA53FB" w:rsidRPr="001717CB" w:rsidRDefault="00712FFC" w:rsidP="0048229B">
            <w:pPr>
              <w:spacing w:before="7" w:line="2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AWS Console and AWS CLI,</w:t>
            </w:r>
            <w:r w:rsidR="007A11C2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CloudFormation,Ec2,S3,IAM,VPC,Code Deploy, Cloud Watch, Cloud Trail, Cloud Front</w:t>
            </w:r>
            <w:r w:rsidR="00C541B0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 Code Build</w:t>
            </w:r>
            <w:r w:rsidR="00990655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 Code Pipeline</w:t>
            </w:r>
            <w:r w:rsidR="004F785C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 Elastic Beanstalk</w:t>
            </w:r>
          </w:p>
        </w:tc>
      </w:tr>
    </w:tbl>
    <w:p w:rsidR="00CA53FB" w:rsidRPr="00992824" w:rsidRDefault="00CA53FB" w:rsidP="00992824">
      <w:pPr>
        <w:spacing w:after="160" w:line="276" w:lineRule="auto"/>
        <w:jc w:val="both"/>
        <w:rPr>
          <w:b/>
        </w:rPr>
      </w:pPr>
    </w:p>
    <w:p w:rsidR="001860E3" w:rsidRDefault="001860E3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</w:p>
    <w:p w:rsidR="00935F95" w:rsidRDefault="00935F95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</w:p>
    <w:p w:rsidR="00935F95" w:rsidRDefault="00935F95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</w:p>
    <w:p w:rsidR="00095DD4" w:rsidRDefault="00095DD4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</w:p>
    <w:p w:rsidR="00095DD4" w:rsidRDefault="00095DD4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</w:p>
    <w:p w:rsidR="00520571" w:rsidRDefault="00520571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</w:p>
    <w:p w:rsidR="009C7953" w:rsidRDefault="00E350CB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lastRenderedPageBreak/>
        <w:t>Professional</w:t>
      </w:r>
      <w:r w:rsidR="00D45695"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 xml:space="preserve"> Trainings</w:t>
      </w: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:</w:t>
      </w:r>
    </w:p>
    <w:p w:rsidR="00E350CB" w:rsidRPr="00D47293" w:rsidRDefault="009C7953" w:rsidP="00D47293">
      <w:pPr>
        <w:pStyle w:val="ListParagraph"/>
        <w:numPr>
          <w:ilvl w:val="0"/>
          <w:numId w:val="7"/>
        </w:numPr>
        <w:spacing w:before="92"/>
        <w:jc w:val="both"/>
        <w:rPr>
          <w:rFonts w:ascii="Cambria" w:eastAsia="Cambria" w:hAnsi="Cambria" w:cs="Cambria"/>
          <w:color w:val="404040"/>
          <w:sz w:val="28"/>
          <w:szCs w:val="28"/>
        </w:rPr>
      </w:pPr>
      <w:r w:rsidRPr="00D47293">
        <w:rPr>
          <w:rFonts w:ascii="Cambria" w:eastAsia="Cambria" w:hAnsi="Cambria" w:cs="Cambria"/>
          <w:color w:val="404040"/>
          <w:sz w:val="28"/>
          <w:szCs w:val="28"/>
        </w:rPr>
        <w:t xml:space="preserve">Amazon Certified </w:t>
      </w:r>
      <w:r w:rsidR="00E90DAA" w:rsidRPr="00D47293">
        <w:rPr>
          <w:rFonts w:ascii="Cambria" w:eastAsia="Cambria" w:hAnsi="Cambria" w:cs="Cambria"/>
          <w:color w:val="404040"/>
          <w:sz w:val="28"/>
          <w:szCs w:val="28"/>
        </w:rPr>
        <w:t xml:space="preserve">AWS Solutions Architect </w:t>
      </w:r>
      <w:r w:rsidRPr="00D47293">
        <w:rPr>
          <w:rFonts w:ascii="Cambria" w:eastAsia="Cambria" w:hAnsi="Cambria" w:cs="Cambria"/>
          <w:color w:val="404040"/>
          <w:sz w:val="28"/>
          <w:szCs w:val="28"/>
        </w:rPr>
        <w:t>Associate.</w:t>
      </w:r>
    </w:p>
    <w:p w:rsidR="00D47293" w:rsidRDefault="00D47293" w:rsidP="00D47293">
      <w:pPr>
        <w:spacing w:before="92"/>
        <w:jc w:val="both"/>
        <w:rPr>
          <w:rFonts w:ascii="Cambria" w:eastAsia="Cambria" w:hAnsi="Cambria" w:cs="Cambria"/>
          <w:color w:val="404040"/>
          <w:sz w:val="22"/>
          <w:szCs w:val="22"/>
        </w:rPr>
      </w:pPr>
    </w:p>
    <w:p w:rsidR="00D47293" w:rsidRPr="00D47293" w:rsidRDefault="00D47293" w:rsidP="00D47293">
      <w:pPr>
        <w:spacing w:before="92"/>
        <w:jc w:val="both"/>
        <w:rPr>
          <w:rFonts w:ascii="Cambria" w:eastAsia="Cambria" w:hAnsi="Cambria" w:cs="Cambria"/>
          <w:color w:val="404040"/>
          <w:sz w:val="22"/>
          <w:szCs w:val="22"/>
        </w:rPr>
      </w:pPr>
    </w:p>
    <w:p w:rsidR="004B440E" w:rsidRDefault="004B440E" w:rsidP="00EF08FB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</w:p>
    <w:p w:rsidR="00D12323" w:rsidRDefault="00D12323" w:rsidP="00EF08FB">
      <w:pPr>
        <w:spacing w:before="7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>u</w:t>
      </w: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>lific</w:t>
      </w:r>
      <w:r>
        <w:rPr>
          <w:rFonts w:ascii="Cambria" w:eastAsia="Cambria" w:hAnsi="Cambria" w:cs="Cambria"/>
          <w:b/>
          <w:color w:val="39A4B7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color w:val="39A4B7"/>
          <w:sz w:val="24"/>
          <w:szCs w:val="24"/>
        </w:rPr>
        <w:t>on</w:t>
      </w:r>
      <w:r w:rsidR="00120D14">
        <w:rPr>
          <w:rFonts w:ascii="Cambria" w:eastAsia="Cambria" w:hAnsi="Cambria" w:cs="Cambria"/>
          <w:b/>
          <w:color w:val="39A4B7"/>
          <w:sz w:val="24"/>
          <w:szCs w:val="24"/>
        </w:rPr>
        <w:t>:</w:t>
      </w:r>
    </w:p>
    <w:p w:rsidR="00D12323" w:rsidRPr="000B4B9D" w:rsidRDefault="00D12323" w:rsidP="00EF08FB">
      <w:pPr>
        <w:spacing w:before="9" w:line="280" w:lineRule="exact"/>
        <w:jc w:val="both"/>
        <w:rPr>
          <w:sz w:val="16"/>
        </w:rPr>
      </w:pPr>
    </w:p>
    <w:tbl>
      <w:tblPr>
        <w:tblStyle w:val="ListTable3-Accent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980"/>
        <w:gridCol w:w="3411"/>
        <w:gridCol w:w="2610"/>
      </w:tblGrid>
      <w:tr w:rsidR="00D12323" w:rsidTr="0030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</w:tcPr>
          <w:p w:rsidR="00D12323" w:rsidRPr="00D12323" w:rsidRDefault="00D12323" w:rsidP="00EF08FB">
            <w:pPr>
              <w:spacing w:line="220" w:lineRule="exact"/>
              <w:jc w:val="both"/>
              <w:rPr>
                <w:rFonts w:ascii="Cambria" w:eastAsia="Cambria" w:hAnsi="Cambria" w:cs="Cambria"/>
                <w:b w:val="0"/>
                <w:color w:val="FFFFFF"/>
                <w:spacing w:val="-1"/>
              </w:rPr>
            </w:pPr>
            <w:r w:rsidRPr="00D12323">
              <w:rPr>
                <w:rFonts w:ascii="Cambria" w:eastAsia="Cambria" w:hAnsi="Cambria" w:cs="Cambria"/>
                <w:b w:val="0"/>
                <w:color w:val="FFFFFF"/>
                <w:spacing w:val="-1"/>
              </w:rPr>
              <w:t>Degree</w:t>
            </w:r>
          </w:p>
        </w:tc>
        <w:tc>
          <w:tcPr>
            <w:tcW w:w="1980" w:type="dxa"/>
          </w:tcPr>
          <w:p w:rsidR="00D12323" w:rsidRPr="00D12323" w:rsidRDefault="00D12323" w:rsidP="00EF08FB">
            <w:pPr>
              <w:spacing w:before="9" w:line="280" w:lineRule="exac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FFFFFF"/>
                <w:spacing w:val="-1"/>
              </w:rPr>
            </w:pPr>
            <w:r w:rsidRPr="00D12323">
              <w:rPr>
                <w:rFonts w:ascii="Cambria" w:eastAsia="Cambria" w:hAnsi="Cambria" w:cs="Cambria"/>
                <w:b w:val="0"/>
                <w:color w:val="FFFFFF"/>
                <w:spacing w:val="-1"/>
              </w:rPr>
              <w:t>Specialization</w:t>
            </w:r>
          </w:p>
        </w:tc>
        <w:tc>
          <w:tcPr>
            <w:tcW w:w="3411" w:type="dxa"/>
          </w:tcPr>
          <w:p w:rsidR="00D12323" w:rsidRPr="00D12323" w:rsidRDefault="00D12323" w:rsidP="00EF08FB">
            <w:pPr>
              <w:spacing w:before="9" w:line="280" w:lineRule="exac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FFFFFF"/>
                <w:spacing w:val="-1"/>
              </w:rPr>
            </w:pPr>
            <w:r w:rsidRPr="00D12323">
              <w:rPr>
                <w:rFonts w:ascii="Cambria" w:eastAsia="Cambria" w:hAnsi="Cambria" w:cs="Cambria"/>
                <w:b w:val="0"/>
                <w:color w:val="FFFFFF"/>
                <w:spacing w:val="-1"/>
              </w:rPr>
              <w:t>Institute</w:t>
            </w:r>
          </w:p>
        </w:tc>
        <w:tc>
          <w:tcPr>
            <w:tcW w:w="2610" w:type="dxa"/>
          </w:tcPr>
          <w:p w:rsidR="00D12323" w:rsidRPr="00D12323" w:rsidRDefault="00D12323" w:rsidP="00EF08FB">
            <w:pPr>
              <w:spacing w:before="9" w:line="280" w:lineRule="exac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FFFFFF"/>
                <w:spacing w:val="-1"/>
              </w:rPr>
            </w:pPr>
            <w:r w:rsidRPr="00D12323">
              <w:rPr>
                <w:rFonts w:ascii="Cambria" w:eastAsia="Cambria" w:hAnsi="Cambria" w:cs="Cambria"/>
                <w:b w:val="0"/>
                <w:color w:val="FFFFFF"/>
                <w:spacing w:val="-1"/>
              </w:rPr>
              <w:t>Percentage/Grade</w:t>
            </w:r>
          </w:p>
        </w:tc>
      </w:tr>
      <w:tr w:rsidR="00D12323" w:rsidTr="0030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D12323" w:rsidRPr="00DA5ACD" w:rsidRDefault="0068625D" w:rsidP="00EF08FB">
            <w:pPr>
              <w:spacing w:before="3"/>
              <w:jc w:val="both"/>
              <w:rPr>
                <w:rFonts w:ascii="Cambria" w:eastAsia="Cambria" w:hAnsi="Cambria" w:cs="Cambria"/>
                <w:b w:val="0"/>
                <w:color w:val="40404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color w:val="404040"/>
                <w:sz w:val="24"/>
                <w:szCs w:val="24"/>
              </w:rPr>
              <w:t xml:space="preserve">Bachelor </w:t>
            </w:r>
            <w:r w:rsidR="00D12323" w:rsidRPr="00DA5ACD">
              <w:rPr>
                <w:rFonts w:ascii="Cambria" w:eastAsia="Cambria" w:hAnsi="Cambria" w:cs="Cambria"/>
                <w:b w:val="0"/>
                <w:color w:val="404040"/>
                <w:sz w:val="24"/>
                <w:szCs w:val="24"/>
              </w:rPr>
              <w:t>of Technology</w:t>
            </w:r>
          </w:p>
        </w:tc>
        <w:tc>
          <w:tcPr>
            <w:tcW w:w="1980" w:type="dxa"/>
          </w:tcPr>
          <w:p w:rsidR="00D12323" w:rsidRPr="00DA5ACD" w:rsidRDefault="00132A68" w:rsidP="00EF08FB">
            <w:pPr>
              <w:spacing w:before="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Information Technology</w:t>
            </w:r>
          </w:p>
        </w:tc>
        <w:tc>
          <w:tcPr>
            <w:tcW w:w="3411" w:type="dxa"/>
          </w:tcPr>
          <w:p w:rsidR="00D12323" w:rsidRPr="00DA5ACD" w:rsidRDefault="002541DC" w:rsidP="00EF08FB">
            <w:pPr>
              <w:spacing w:before="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proofErr w:type="spellStart"/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Priyadarshini</w:t>
            </w:r>
            <w:proofErr w:type="spellEnd"/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 xml:space="preserve"> C</w:t>
            </w:r>
            <w:r w:rsidR="00132A68"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ollege of Engineering and Architecture</w:t>
            </w:r>
            <w:r w:rsidR="003062E4"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, Nagpur</w:t>
            </w:r>
          </w:p>
        </w:tc>
        <w:tc>
          <w:tcPr>
            <w:tcW w:w="2610" w:type="dxa"/>
          </w:tcPr>
          <w:p w:rsidR="00D12323" w:rsidRPr="00DA5ACD" w:rsidRDefault="003062E4" w:rsidP="00EF08FB">
            <w:pPr>
              <w:spacing w:before="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60.55</w:t>
            </w:r>
          </w:p>
        </w:tc>
      </w:tr>
      <w:tr w:rsidR="00D12323" w:rsidTr="003062E4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D12323" w:rsidRPr="00DA5ACD" w:rsidRDefault="00D12323" w:rsidP="00EF08FB">
            <w:pPr>
              <w:spacing w:before="3"/>
              <w:jc w:val="both"/>
              <w:rPr>
                <w:rFonts w:ascii="Cambria" w:eastAsia="Cambria" w:hAnsi="Cambria" w:cs="Cambria"/>
                <w:b w:val="0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b w:val="0"/>
                <w:color w:val="404040"/>
                <w:sz w:val="24"/>
                <w:szCs w:val="24"/>
              </w:rPr>
              <w:t>Standard XII</w:t>
            </w:r>
          </w:p>
        </w:tc>
        <w:tc>
          <w:tcPr>
            <w:tcW w:w="1980" w:type="dxa"/>
          </w:tcPr>
          <w:p w:rsidR="00D12323" w:rsidRPr="00DA5ACD" w:rsidRDefault="00A36811" w:rsidP="00EF08FB">
            <w:pPr>
              <w:spacing w:before="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PCM</w:t>
            </w:r>
          </w:p>
        </w:tc>
        <w:tc>
          <w:tcPr>
            <w:tcW w:w="3411" w:type="dxa"/>
          </w:tcPr>
          <w:p w:rsidR="00D12323" w:rsidRPr="00DA5ACD" w:rsidRDefault="003062E4" w:rsidP="00EF08FB">
            <w:pPr>
              <w:spacing w:before="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DAV public School, Patna</w:t>
            </w:r>
          </w:p>
        </w:tc>
        <w:tc>
          <w:tcPr>
            <w:tcW w:w="2610" w:type="dxa"/>
          </w:tcPr>
          <w:p w:rsidR="00D12323" w:rsidRPr="00DA5ACD" w:rsidRDefault="003062E4" w:rsidP="00EF08FB">
            <w:pPr>
              <w:spacing w:before="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78</w:t>
            </w:r>
          </w:p>
        </w:tc>
      </w:tr>
      <w:tr w:rsidR="00D12323" w:rsidTr="0030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D12323" w:rsidRPr="00DA5ACD" w:rsidRDefault="00D12323" w:rsidP="00EF08FB">
            <w:pPr>
              <w:spacing w:before="3"/>
              <w:jc w:val="both"/>
              <w:rPr>
                <w:rFonts w:ascii="Cambria" w:eastAsia="Cambria" w:hAnsi="Cambria" w:cs="Cambria"/>
                <w:b w:val="0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b w:val="0"/>
                <w:color w:val="404040"/>
                <w:sz w:val="24"/>
                <w:szCs w:val="24"/>
              </w:rPr>
              <w:t>Standard X</w:t>
            </w:r>
          </w:p>
        </w:tc>
        <w:tc>
          <w:tcPr>
            <w:tcW w:w="1980" w:type="dxa"/>
          </w:tcPr>
          <w:p w:rsidR="00D12323" w:rsidRPr="00DA5ACD" w:rsidRDefault="00D12323" w:rsidP="00EF08FB">
            <w:pPr>
              <w:spacing w:before="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General Subjects</w:t>
            </w:r>
          </w:p>
        </w:tc>
        <w:tc>
          <w:tcPr>
            <w:tcW w:w="3411" w:type="dxa"/>
          </w:tcPr>
          <w:p w:rsidR="00D12323" w:rsidRPr="00DA5ACD" w:rsidRDefault="003062E4" w:rsidP="00EF08FB">
            <w:pPr>
              <w:spacing w:before="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DAV Public School , Patna</w:t>
            </w:r>
          </w:p>
        </w:tc>
        <w:tc>
          <w:tcPr>
            <w:tcW w:w="2610" w:type="dxa"/>
          </w:tcPr>
          <w:p w:rsidR="00D12323" w:rsidRPr="00DA5ACD" w:rsidRDefault="003062E4" w:rsidP="00EF08FB">
            <w:pPr>
              <w:spacing w:before="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404040"/>
                <w:sz w:val="24"/>
                <w:szCs w:val="24"/>
              </w:rPr>
            </w:pPr>
            <w:r w:rsidRPr="00DA5ACD">
              <w:rPr>
                <w:rFonts w:ascii="Cambria" w:eastAsia="Cambria" w:hAnsi="Cambria" w:cs="Cambria"/>
                <w:color w:val="404040"/>
                <w:sz w:val="24"/>
                <w:szCs w:val="24"/>
              </w:rPr>
              <w:t>84.23</w:t>
            </w:r>
          </w:p>
        </w:tc>
      </w:tr>
    </w:tbl>
    <w:p w:rsidR="00D12323" w:rsidRPr="00290A3D" w:rsidRDefault="00D12323" w:rsidP="00EF08FB">
      <w:pPr>
        <w:jc w:val="both"/>
        <w:rPr>
          <w:rFonts w:eastAsia="Cambria"/>
          <w:color w:val="39A4B7"/>
          <w:spacing w:val="-1"/>
          <w:szCs w:val="24"/>
        </w:rPr>
      </w:pPr>
    </w:p>
    <w:p w:rsidR="001860E3" w:rsidRDefault="001860E3" w:rsidP="00EF08FB">
      <w:pPr>
        <w:jc w:val="both"/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</w:pPr>
    </w:p>
    <w:p w:rsidR="001860E3" w:rsidRDefault="001860E3" w:rsidP="00EF08FB">
      <w:pPr>
        <w:jc w:val="both"/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</w:pPr>
    </w:p>
    <w:p w:rsidR="001860E3" w:rsidRDefault="001860E3" w:rsidP="00EF08FB">
      <w:pPr>
        <w:jc w:val="both"/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</w:pPr>
    </w:p>
    <w:p w:rsidR="001860E3" w:rsidRDefault="001860E3" w:rsidP="00EF08FB">
      <w:pPr>
        <w:jc w:val="both"/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</w:pPr>
    </w:p>
    <w:p w:rsidR="001860E3" w:rsidRDefault="001860E3" w:rsidP="00EF08FB">
      <w:pPr>
        <w:jc w:val="both"/>
        <w:rPr>
          <w:rFonts w:ascii="Cambria" w:eastAsia="Cambria" w:hAnsi="Cambria" w:cs="Cambria"/>
          <w:b/>
          <w:color w:val="39A4B7"/>
          <w:spacing w:val="-1"/>
          <w:sz w:val="24"/>
          <w:szCs w:val="24"/>
        </w:rPr>
      </w:pPr>
    </w:p>
    <w:p w:rsidR="00BC39F7" w:rsidRPr="00857470" w:rsidRDefault="00857470" w:rsidP="00857470">
      <w:pPr>
        <w:spacing w:before="73"/>
        <w:jc w:val="both"/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</w:pPr>
      <w:r w:rsidRPr="00857470"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Declaration</w:t>
      </w:r>
      <w:r>
        <w:rPr>
          <w:rFonts w:ascii="Cambria" w:eastAsia="Cambria" w:hAnsi="Cambria" w:cs="Cambria"/>
          <w:b/>
          <w:color w:val="39A4B7"/>
          <w:spacing w:val="1"/>
          <w:sz w:val="24"/>
          <w:szCs w:val="24"/>
        </w:rPr>
        <w:t>:</w:t>
      </w:r>
    </w:p>
    <w:p w:rsidR="007B62F1" w:rsidRDefault="007B62F1" w:rsidP="00EF08FB">
      <w:pPr>
        <w:ind w:left="220" w:right="1085" w:firstLine="500"/>
        <w:jc w:val="both"/>
        <w:rPr>
          <w:rFonts w:ascii="Cambria" w:eastAsia="Cambria" w:hAnsi="Cambria" w:cs="Cambria"/>
          <w:b/>
          <w:color w:val="252525"/>
          <w:sz w:val="18"/>
          <w:szCs w:val="18"/>
        </w:rPr>
      </w:pPr>
    </w:p>
    <w:p w:rsidR="007B62F1" w:rsidRDefault="007B62F1" w:rsidP="00EF08FB">
      <w:pPr>
        <w:ind w:left="220" w:right="1085" w:firstLine="500"/>
        <w:jc w:val="both"/>
        <w:rPr>
          <w:rFonts w:ascii="Cambria" w:eastAsia="Cambria" w:hAnsi="Cambria" w:cs="Cambria"/>
          <w:b/>
          <w:color w:val="252525"/>
          <w:sz w:val="18"/>
          <w:szCs w:val="18"/>
        </w:rPr>
      </w:pPr>
    </w:p>
    <w:p w:rsidR="00BC39F7" w:rsidRPr="00DA5ACD" w:rsidRDefault="00F308C1" w:rsidP="00EF08FB">
      <w:pPr>
        <w:ind w:left="220" w:right="1085" w:firstLine="500"/>
        <w:jc w:val="both"/>
        <w:rPr>
          <w:rFonts w:ascii="Cambria" w:eastAsia="Cambria" w:hAnsi="Cambria" w:cs="Cambria"/>
        </w:rPr>
      </w:pPr>
      <w:r w:rsidRPr="00DA5ACD">
        <w:rPr>
          <w:rFonts w:ascii="Cambria" w:eastAsia="Cambria" w:hAnsi="Cambria" w:cs="Cambria"/>
          <w:b/>
          <w:color w:val="252525"/>
        </w:rPr>
        <w:t>I</w:t>
      </w:r>
      <w:r w:rsidRPr="00DA5ACD">
        <w:rPr>
          <w:rFonts w:ascii="Cambria" w:eastAsia="Cambria" w:hAnsi="Cambria" w:cs="Cambria"/>
          <w:b/>
          <w:color w:val="252525"/>
          <w:spacing w:val="1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DO</w:t>
      </w:r>
      <w:r w:rsidRPr="00DA5ACD">
        <w:rPr>
          <w:rFonts w:ascii="Cambria" w:eastAsia="Cambria" w:hAnsi="Cambria" w:cs="Cambria"/>
          <w:b/>
          <w:color w:val="252525"/>
          <w:spacing w:val="1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H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E</w:t>
      </w:r>
      <w:r w:rsidRPr="00DA5ACD">
        <w:rPr>
          <w:rFonts w:ascii="Cambria" w:eastAsia="Cambria" w:hAnsi="Cambria" w:cs="Cambria"/>
          <w:b/>
          <w:color w:val="252525"/>
          <w:spacing w:val="1"/>
        </w:rPr>
        <w:t>R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E</w:t>
      </w:r>
      <w:r w:rsidRPr="00DA5ACD">
        <w:rPr>
          <w:rFonts w:ascii="Cambria" w:eastAsia="Cambria" w:hAnsi="Cambria" w:cs="Cambria"/>
          <w:b/>
          <w:color w:val="252525"/>
        </w:rPr>
        <w:t>BY</w:t>
      </w:r>
      <w:r w:rsidRPr="00DA5ACD">
        <w:rPr>
          <w:rFonts w:ascii="Cambria" w:eastAsia="Cambria" w:hAnsi="Cambria" w:cs="Cambria"/>
          <w:b/>
          <w:color w:val="252525"/>
          <w:spacing w:val="1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DEC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L</w:t>
      </w:r>
      <w:r w:rsidRPr="00DA5ACD">
        <w:rPr>
          <w:rFonts w:ascii="Cambria" w:eastAsia="Cambria" w:hAnsi="Cambria" w:cs="Cambria"/>
          <w:b/>
          <w:color w:val="252525"/>
        </w:rPr>
        <w:t>A</w:t>
      </w:r>
      <w:r w:rsidRPr="00DA5ACD">
        <w:rPr>
          <w:rFonts w:ascii="Cambria" w:eastAsia="Cambria" w:hAnsi="Cambria" w:cs="Cambria"/>
          <w:b/>
          <w:color w:val="252525"/>
          <w:spacing w:val="1"/>
        </w:rPr>
        <w:t>R</w:t>
      </w:r>
      <w:r w:rsidRPr="00DA5ACD">
        <w:rPr>
          <w:rFonts w:ascii="Cambria" w:eastAsia="Cambria" w:hAnsi="Cambria" w:cs="Cambria"/>
          <w:b/>
          <w:color w:val="252525"/>
        </w:rPr>
        <w:t>E</w:t>
      </w:r>
      <w:r w:rsidRPr="00DA5ACD">
        <w:rPr>
          <w:rFonts w:ascii="Cambria" w:eastAsia="Cambria" w:hAnsi="Cambria" w:cs="Cambria"/>
          <w:b/>
          <w:color w:val="252525"/>
          <w:spacing w:val="2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THAT</w:t>
      </w:r>
      <w:r w:rsidRPr="00DA5ACD">
        <w:rPr>
          <w:rFonts w:ascii="Cambria" w:eastAsia="Cambria" w:hAnsi="Cambria" w:cs="Cambria"/>
          <w:b/>
          <w:color w:val="252525"/>
          <w:spacing w:val="-1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ALL THE ABOVE M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E</w:t>
      </w:r>
      <w:r w:rsidRPr="00DA5ACD">
        <w:rPr>
          <w:rFonts w:ascii="Cambria" w:eastAsia="Cambria" w:hAnsi="Cambria" w:cs="Cambria"/>
          <w:b/>
          <w:color w:val="252525"/>
        </w:rPr>
        <w:t>NTI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O</w:t>
      </w:r>
      <w:r w:rsidRPr="00DA5ACD">
        <w:rPr>
          <w:rFonts w:ascii="Cambria" w:eastAsia="Cambria" w:hAnsi="Cambria" w:cs="Cambria"/>
          <w:b/>
          <w:color w:val="252525"/>
        </w:rPr>
        <w:t>N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E</w:t>
      </w:r>
      <w:r w:rsidRPr="00DA5ACD">
        <w:rPr>
          <w:rFonts w:ascii="Cambria" w:eastAsia="Cambria" w:hAnsi="Cambria" w:cs="Cambria"/>
          <w:b/>
          <w:color w:val="252525"/>
        </w:rPr>
        <w:t>D</w:t>
      </w:r>
      <w:r w:rsidRPr="00DA5ACD">
        <w:rPr>
          <w:rFonts w:ascii="Cambria" w:eastAsia="Cambria" w:hAnsi="Cambria" w:cs="Cambria"/>
          <w:b/>
          <w:color w:val="252525"/>
          <w:spacing w:val="1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IN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F</w:t>
      </w:r>
      <w:r w:rsidRPr="00DA5ACD">
        <w:rPr>
          <w:rFonts w:ascii="Cambria" w:eastAsia="Cambria" w:hAnsi="Cambria" w:cs="Cambria"/>
          <w:b/>
          <w:color w:val="252525"/>
        </w:rPr>
        <w:t>OR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M</w:t>
      </w:r>
      <w:r w:rsidRPr="00DA5ACD">
        <w:rPr>
          <w:rFonts w:ascii="Cambria" w:eastAsia="Cambria" w:hAnsi="Cambria" w:cs="Cambria"/>
          <w:b/>
          <w:color w:val="252525"/>
        </w:rPr>
        <w:t>ATION</w:t>
      </w:r>
      <w:r w:rsidRPr="00DA5ACD">
        <w:rPr>
          <w:rFonts w:ascii="Cambria" w:eastAsia="Cambria" w:hAnsi="Cambria" w:cs="Cambria"/>
          <w:b/>
          <w:color w:val="252525"/>
          <w:spacing w:val="2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IS T</w:t>
      </w:r>
      <w:r w:rsidRPr="00DA5ACD">
        <w:rPr>
          <w:rFonts w:ascii="Cambria" w:eastAsia="Cambria" w:hAnsi="Cambria" w:cs="Cambria"/>
          <w:b/>
          <w:color w:val="252525"/>
          <w:spacing w:val="1"/>
        </w:rPr>
        <w:t>R</w:t>
      </w:r>
      <w:r w:rsidRPr="00DA5ACD">
        <w:rPr>
          <w:rFonts w:ascii="Cambria" w:eastAsia="Cambria" w:hAnsi="Cambria" w:cs="Cambria"/>
          <w:b/>
          <w:color w:val="252525"/>
        </w:rPr>
        <w:t>UE TO</w:t>
      </w:r>
      <w:r w:rsidRPr="00DA5ACD">
        <w:rPr>
          <w:rFonts w:ascii="Cambria" w:eastAsia="Cambria" w:hAnsi="Cambria" w:cs="Cambria"/>
          <w:b/>
          <w:color w:val="252525"/>
          <w:spacing w:val="2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  <w:spacing w:val="-2"/>
        </w:rPr>
        <w:t>T</w:t>
      </w:r>
      <w:r w:rsidRPr="00DA5ACD">
        <w:rPr>
          <w:rFonts w:ascii="Cambria" w:eastAsia="Cambria" w:hAnsi="Cambria" w:cs="Cambria"/>
          <w:b/>
          <w:color w:val="252525"/>
        </w:rPr>
        <w:t>HE BE</w:t>
      </w:r>
      <w:r w:rsidRPr="00DA5ACD">
        <w:rPr>
          <w:rFonts w:ascii="Cambria" w:eastAsia="Cambria" w:hAnsi="Cambria" w:cs="Cambria"/>
          <w:b/>
          <w:color w:val="252525"/>
          <w:spacing w:val="-2"/>
        </w:rPr>
        <w:t>S</w:t>
      </w:r>
      <w:r w:rsidRPr="00DA5ACD">
        <w:rPr>
          <w:rFonts w:ascii="Cambria" w:eastAsia="Cambria" w:hAnsi="Cambria" w:cs="Cambria"/>
          <w:b/>
          <w:color w:val="252525"/>
        </w:rPr>
        <w:t>T</w:t>
      </w:r>
      <w:r w:rsidR="00CB07EC" w:rsidRPr="00DA5ACD">
        <w:rPr>
          <w:rFonts w:ascii="Cambria" w:eastAsia="Cambria" w:hAnsi="Cambria" w:cs="Cambria"/>
          <w:b/>
          <w:color w:val="252525"/>
          <w:spacing w:val="2"/>
        </w:rPr>
        <w:t xml:space="preserve"> O</w:t>
      </w:r>
      <w:r w:rsidRPr="00DA5ACD">
        <w:rPr>
          <w:rFonts w:ascii="Cambria" w:eastAsia="Cambria" w:hAnsi="Cambria" w:cs="Cambria"/>
          <w:b/>
          <w:color w:val="252525"/>
        </w:rPr>
        <w:t xml:space="preserve">F 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M</w:t>
      </w:r>
      <w:r w:rsidR="00CB07EC" w:rsidRPr="00DA5ACD">
        <w:rPr>
          <w:rFonts w:ascii="Cambria" w:eastAsia="Cambria" w:hAnsi="Cambria" w:cs="Cambria"/>
          <w:b/>
          <w:color w:val="252525"/>
        </w:rPr>
        <w:t xml:space="preserve">Y KNOWLEDGE </w:t>
      </w:r>
      <w:r w:rsidRPr="00DA5ACD">
        <w:rPr>
          <w:rFonts w:ascii="Cambria" w:eastAsia="Cambria" w:hAnsi="Cambria" w:cs="Cambria"/>
          <w:b/>
          <w:color w:val="252525"/>
        </w:rPr>
        <w:t>AND</w:t>
      </w:r>
      <w:r w:rsidRPr="00DA5ACD">
        <w:rPr>
          <w:rFonts w:ascii="Cambria" w:eastAsia="Cambria" w:hAnsi="Cambria" w:cs="Cambria"/>
          <w:b/>
          <w:color w:val="252525"/>
          <w:spacing w:val="2"/>
        </w:rPr>
        <w:t xml:space="preserve"> </w:t>
      </w:r>
      <w:r w:rsidRPr="00DA5ACD">
        <w:rPr>
          <w:rFonts w:ascii="Cambria" w:eastAsia="Cambria" w:hAnsi="Cambria" w:cs="Cambria"/>
          <w:b/>
          <w:color w:val="252525"/>
        </w:rPr>
        <w:t>BE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L</w:t>
      </w:r>
      <w:r w:rsidRPr="00DA5ACD">
        <w:rPr>
          <w:rFonts w:ascii="Cambria" w:eastAsia="Cambria" w:hAnsi="Cambria" w:cs="Cambria"/>
          <w:b/>
          <w:color w:val="252525"/>
        </w:rPr>
        <w:t>I</w:t>
      </w:r>
      <w:r w:rsidRPr="00DA5ACD">
        <w:rPr>
          <w:rFonts w:ascii="Cambria" w:eastAsia="Cambria" w:hAnsi="Cambria" w:cs="Cambria"/>
          <w:b/>
          <w:color w:val="252525"/>
          <w:spacing w:val="-1"/>
        </w:rPr>
        <w:t>E</w:t>
      </w:r>
      <w:r w:rsidRPr="00DA5ACD">
        <w:rPr>
          <w:rFonts w:ascii="Cambria" w:eastAsia="Cambria" w:hAnsi="Cambria" w:cs="Cambria"/>
          <w:b/>
          <w:color w:val="252525"/>
        </w:rPr>
        <w:t>F.</w:t>
      </w:r>
    </w:p>
    <w:p w:rsidR="00BC39F7" w:rsidRDefault="00BC39F7" w:rsidP="00EF08FB">
      <w:pPr>
        <w:spacing w:before="1" w:line="160" w:lineRule="exact"/>
        <w:jc w:val="both"/>
        <w:rPr>
          <w:sz w:val="17"/>
          <w:szCs w:val="17"/>
        </w:rPr>
      </w:pPr>
    </w:p>
    <w:p w:rsidR="00BC39F7" w:rsidRDefault="00BC39F7" w:rsidP="00EF08FB">
      <w:pPr>
        <w:spacing w:line="200" w:lineRule="exact"/>
        <w:jc w:val="both"/>
      </w:pPr>
    </w:p>
    <w:p w:rsidR="00BC39F7" w:rsidRDefault="00F308C1" w:rsidP="001860E3">
      <w:pPr>
        <w:jc w:val="both"/>
        <w:rPr>
          <w:rFonts w:ascii="Cambria" w:eastAsia="Cambria" w:hAnsi="Cambria" w:cs="Cambria"/>
          <w:b/>
          <w:color w:val="252525"/>
          <w:sz w:val="22"/>
          <w:szCs w:val="22"/>
        </w:rPr>
      </w:pPr>
      <w:r w:rsidRPr="00DA5ACD">
        <w:rPr>
          <w:rFonts w:ascii="Cambria" w:eastAsia="Cambria" w:hAnsi="Cambria" w:cs="Cambria"/>
          <w:b/>
          <w:color w:val="252525"/>
          <w:sz w:val="22"/>
          <w:szCs w:val="22"/>
        </w:rPr>
        <w:t>DA</w:t>
      </w:r>
      <w:r w:rsidRPr="00DA5ACD">
        <w:rPr>
          <w:rFonts w:ascii="Cambria" w:eastAsia="Cambria" w:hAnsi="Cambria" w:cs="Cambria"/>
          <w:b/>
          <w:color w:val="252525"/>
          <w:spacing w:val="1"/>
          <w:sz w:val="22"/>
          <w:szCs w:val="22"/>
        </w:rPr>
        <w:t>T</w:t>
      </w:r>
      <w:r w:rsidRPr="00DA5ACD">
        <w:rPr>
          <w:rFonts w:ascii="Cambria" w:eastAsia="Cambria" w:hAnsi="Cambria" w:cs="Cambria"/>
          <w:b/>
          <w:color w:val="252525"/>
          <w:spacing w:val="-1"/>
          <w:sz w:val="22"/>
          <w:szCs w:val="22"/>
        </w:rPr>
        <w:t>E</w:t>
      </w:r>
      <w:r w:rsidRPr="00DA5ACD">
        <w:rPr>
          <w:rFonts w:ascii="Cambria" w:eastAsia="Cambria" w:hAnsi="Cambria" w:cs="Cambria"/>
          <w:b/>
          <w:color w:val="252525"/>
          <w:sz w:val="22"/>
          <w:szCs w:val="22"/>
        </w:rPr>
        <w:t>:</w:t>
      </w:r>
      <w:r w:rsidRPr="00DA5ACD">
        <w:rPr>
          <w:rFonts w:ascii="Cambria" w:eastAsia="Cambria" w:hAnsi="Cambria" w:cs="Cambria"/>
          <w:b/>
          <w:color w:val="252525"/>
          <w:spacing w:val="1"/>
          <w:sz w:val="22"/>
          <w:szCs w:val="22"/>
        </w:rPr>
        <w:t xml:space="preserve"> </w:t>
      </w:r>
      <w:r w:rsidR="00B87E7D">
        <w:rPr>
          <w:rFonts w:ascii="Cambria" w:eastAsia="Cambria" w:hAnsi="Cambria" w:cs="Cambria"/>
          <w:b/>
          <w:color w:val="252525"/>
          <w:sz w:val="22"/>
          <w:szCs w:val="22"/>
        </w:rPr>
        <w:t>Sep</w:t>
      </w:r>
      <w:r w:rsidR="00035A35">
        <w:rPr>
          <w:rFonts w:ascii="Cambria" w:eastAsia="Cambria" w:hAnsi="Cambria" w:cs="Cambria"/>
          <w:b/>
          <w:color w:val="252525"/>
          <w:sz w:val="22"/>
          <w:szCs w:val="22"/>
        </w:rPr>
        <w:t xml:space="preserve"> </w:t>
      </w:r>
      <w:r w:rsidR="00B87E7D">
        <w:rPr>
          <w:rFonts w:ascii="Cambria" w:eastAsia="Cambria" w:hAnsi="Cambria" w:cs="Cambria"/>
          <w:b/>
          <w:color w:val="252525"/>
          <w:sz w:val="22"/>
          <w:szCs w:val="22"/>
        </w:rPr>
        <w:t>3</w:t>
      </w:r>
      <w:r w:rsidR="00176348">
        <w:rPr>
          <w:rFonts w:ascii="Cambria" w:eastAsia="Cambria" w:hAnsi="Cambria" w:cs="Cambria"/>
          <w:b/>
          <w:color w:val="252525"/>
          <w:sz w:val="22"/>
          <w:szCs w:val="22"/>
        </w:rPr>
        <w:t>, 2020</w:t>
      </w:r>
    </w:p>
    <w:p w:rsidR="00E120A9" w:rsidRDefault="00E120A9" w:rsidP="001860E3">
      <w:pPr>
        <w:jc w:val="both"/>
        <w:rPr>
          <w:rFonts w:ascii="Cambria" w:eastAsia="Cambria" w:hAnsi="Cambria" w:cs="Cambria"/>
          <w:b/>
          <w:color w:val="252525"/>
          <w:sz w:val="22"/>
          <w:szCs w:val="22"/>
        </w:rPr>
      </w:pPr>
    </w:p>
    <w:p w:rsidR="001860E3" w:rsidRPr="00DA5ACD" w:rsidRDefault="001860E3" w:rsidP="001860E3">
      <w:pPr>
        <w:jc w:val="both"/>
        <w:rPr>
          <w:rFonts w:ascii="Cambria" w:eastAsia="Cambria" w:hAnsi="Cambria" w:cs="Cambria"/>
          <w:sz w:val="22"/>
          <w:szCs w:val="22"/>
        </w:rPr>
      </w:pPr>
    </w:p>
    <w:p w:rsidR="00E120A9" w:rsidRDefault="00F308C1" w:rsidP="001860E3">
      <w:pPr>
        <w:jc w:val="both"/>
        <w:rPr>
          <w:rFonts w:ascii="Cambria" w:eastAsia="Cambria" w:hAnsi="Cambria" w:cs="Cambria"/>
          <w:b/>
          <w:color w:val="252525"/>
          <w:sz w:val="22"/>
          <w:szCs w:val="22"/>
        </w:rPr>
      </w:pPr>
      <w:r w:rsidRPr="00DA5ACD">
        <w:rPr>
          <w:rFonts w:ascii="Cambria" w:eastAsia="Cambria" w:hAnsi="Cambria" w:cs="Cambria"/>
          <w:b/>
          <w:color w:val="252525"/>
          <w:sz w:val="22"/>
          <w:szCs w:val="22"/>
        </w:rPr>
        <w:t>P</w:t>
      </w:r>
      <w:r w:rsidRPr="00DA5ACD">
        <w:rPr>
          <w:rFonts w:ascii="Cambria" w:eastAsia="Cambria" w:hAnsi="Cambria" w:cs="Cambria"/>
          <w:b/>
          <w:color w:val="252525"/>
          <w:spacing w:val="-1"/>
          <w:sz w:val="22"/>
          <w:szCs w:val="22"/>
        </w:rPr>
        <w:t>L</w:t>
      </w:r>
      <w:r w:rsidRPr="00DA5ACD">
        <w:rPr>
          <w:rFonts w:ascii="Cambria" w:eastAsia="Cambria" w:hAnsi="Cambria" w:cs="Cambria"/>
          <w:b/>
          <w:color w:val="252525"/>
          <w:sz w:val="22"/>
          <w:szCs w:val="22"/>
        </w:rPr>
        <w:t>ACE:</w:t>
      </w:r>
      <w:r w:rsidR="00E120A9">
        <w:rPr>
          <w:rFonts w:ascii="Cambria" w:eastAsia="Cambria" w:hAnsi="Cambria" w:cs="Cambria"/>
          <w:b/>
          <w:color w:val="252525"/>
          <w:sz w:val="22"/>
          <w:szCs w:val="22"/>
        </w:rPr>
        <w:t xml:space="preserve"> </w:t>
      </w:r>
      <w:r w:rsidR="00955CE5" w:rsidRPr="00DA5ACD">
        <w:rPr>
          <w:rFonts w:ascii="Cambria" w:eastAsia="Cambria" w:hAnsi="Cambria" w:cs="Cambria"/>
          <w:b/>
          <w:color w:val="252525"/>
          <w:sz w:val="22"/>
          <w:szCs w:val="22"/>
        </w:rPr>
        <w:t>Pune</w:t>
      </w:r>
      <w:r w:rsidRPr="00DA5ACD">
        <w:rPr>
          <w:rFonts w:ascii="Cambria" w:eastAsia="Cambria" w:hAnsi="Cambria" w:cs="Cambria"/>
          <w:b/>
          <w:color w:val="252525"/>
          <w:sz w:val="22"/>
          <w:szCs w:val="22"/>
        </w:rPr>
        <w:t xml:space="preserve">     </w:t>
      </w:r>
    </w:p>
    <w:p w:rsidR="00BC39F7" w:rsidRDefault="00F308C1" w:rsidP="001860E3">
      <w:pPr>
        <w:jc w:val="both"/>
        <w:rPr>
          <w:rFonts w:ascii="Cambria" w:eastAsia="Cambria" w:hAnsi="Cambria" w:cs="Cambria"/>
          <w:sz w:val="18"/>
          <w:szCs w:val="18"/>
        </w:rPr>
      </w:pPr>
      <w:r w:rsidRPr="00DA5ACD">
        <w:rPr>
          <w:rFonts w:ascii="Cambria" w:eastAsia="Cambria" w:hAnsi="Cambria" w:cs="Cambria"/>
          <w:b/>
          <w:color w:val="252525"/>
          <w:sz w:val="22"/>
          <w:szCs w:val="22"/>
        </w:rPr>
        <w:t xml:space="preserve">                                                                                                                           </w:t>
      </w:r>
      <w:r w:rsidR="00DA5ACD">
        <w:rPr>
          <w:rFonts w:ascii="Cambria" w:eastAsia="Cambria" w:hAnsi="Cambria" w:cs="Cambria"/>
          <w:b/>
          <w:color w:val="252525"/>
          <w:sz w:val="22"/>
          <w:szCs w:val="22"/>
        </w:rPr>
        <w:t xml:space="preserve">                           </w:t>
      </w:r>
      <w:r w:rsidR="00835CF7">
        <w:rPr>
          <w:rFonts w:ascii="Cambria" w:eastAsia="Cambria" w:hAnsi="Cambria" w:cs="Cambria"/>
          <w:b/>
          <w:color w:val="252525"/>
          <w:sz w:val="22"/>
          <w:szCs w:val="22"/>
        </w:rPr>
        <w:t xml:space="preserve">                    </w:t>
      </w:r>
      <w:r w:rsidR="00E120A9">
        <w:rPr>
          <w:rFonts w:ascii="Cambria" w:eastAsia="Cambria" w:hAnsi="Cambria" w:cs="Cambria"/>
          <w:b/>
          <w:color w:val="252525"/>
          <w:sz w:val="22"/>
          <w:szCs w:val="22"/>
        </w:rPr>
        <w:t xml:space="preserve">           Amit Kumar</w:t>
      </w:r>
      <w:r w:rsidR="00835CF7">
        <w:rPr>
          <w:rFonts w:ascii="Cambria" w:eastAsia="Cambria" w:hAnsi="Cambria" w:cs="Cambria"/>
          <w:b/>
          <w:color w:val="252525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 w:rsidR="00DA5ACD">
        <w:rPr>
          <w:rFonts w:ascii="Cambria" w:eastAsia="Cambria" w:hAnsi="Cambria" w:cs="Cambria"/>
          <w:b/>
          <w:color w:val="252525"/>
          <w:sz w:val="22"/>
          <w:szCs w:val="22"/>
        </w:rPr>
        <w:t xml:space="preserve">  </w:t>
      </w:r>
      <w:r w:rsidRPr="00DA5ACD">
        <w:rPr>
          <w:rFonts w:ascii="Cambria" w:eastAsia="Cambria" w:hAnsi="Cambria" w:cs="Cambria"/>
          <w:b/>
          <w:color w:val="252525"/>
          <w:spacing w:val="25"/>
          <w:sz w:val="22"/>
          <w:szCs w:val="22"/>
        </w:rPr>
        <w:t xml:space="preserve"> </w:t>
      </w:r>
      <w:r w:rsidR="00E120A9">
        <w:rPr>
          <w:rFonts w:ascii="Cambria" w:eastAsia="Cambria" w:hAnsi="Cambria" w:cs="Cambria"/>
          <w:b/>
          <w:color w:val="252525"/>
          <w:spacing w:val="25"/>
          <w:sz w:val="22"/>
          <w:szCs w:val="22"/>
        </w:rPr>
        <w:t xml:space="preserve">                          </w:t>
      </w:r>
    </w:p>
    <w:sectPr w:rsidR="00BC39F7" w:rsidSect="00C02347">
      <w:headerReference w:type="default" r:id="rId8"/>
      <w:footerReference w:type="default" r:id="rId9"/>
      <w:pgSz w:w="12240" w:h="15840"/>
      <w:pgMar w:top="1440" w:right="1080" w:bottom="1440" w:left="1080" w:header="0" w:footer="120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D8" w:rsidRDefault="004273D8" w:rsidP="00BC39F7">
      <w:r>
        <w:separator/>
      </w:r>
    </w:p>
  </w:endnote>
  <w:endnote w:type="continuationSeparator" w:id="0">
    <w:p w:rsidR="004273D8" w:rsidRDefault="004273D8" w:rsidP="00BC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B88" w:rsidRDefault="00906B88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D8" w:rsidRDefault="004273D8" w:rsidP="00BC39F7">
      <w:r>
        <w:separator/>
      </w:r>
    </w:p>
  </w:footnote>
  <w:footnote w:type="continuationSeparator" w:id="0">
    <w:p w:rsidR="004273D8" w:rsidRDefault="004273D8" w:rsidP="00BC39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DB" w:rsidRDefault="005F45DB">
    <w:pPr>
      <w:pStyle w:val="Header"/>
    </w:pPr>
  </w:p>
  <w:p w:rsidR="005F45DB" w:rsidRDefault="005F45DB">
    <w:pPr>
      <w:pStyle w:val="Header"/>
    </w:pPr>
  </w:p>
  <w:p w:rsidR="005F45DB" w:rsidRDefault="005F45DB">
    <w:pPr>
      <w:pStyle w:val="Header"/>
    </w:pPr>
  </w:p>
  <w:p w:rsidR="005F45DB" w:rsidRDefault="005F45DB">
    <w:pPr>
      <w:pStyle w:val="Header"/>
    </w:pPr>
  </w:p>
  <w:p w:rsidR="005F45DB" w:rsidRDefault="005F45DB">
    <w:pPr>
      <w:pStyle w:val="Header"/>
    </w:pPr>
  </w:p>
  <w:p w:rsidR="005F45DB" w:rsidRDefault="005F45DB">
    <w:pPr>
      <w:pStyle w:val="Header"/>
    </w:pPr>
    <w:r>
      <w:t xml:space="preserve">                                                                 </w:t>
    </w:r>
    <w:r>
      <w:rPr>
        <w:noProof/>
      </w:rPr>
      <w:drawing>
        <wp:inline distT="0" distB="0" distL="0" distR="0" wp14:anchorId="70D23598" wp14:editId="4B5F0DD1">
          <wp:extent cx="1962150" cy="495300"/>
          <wp:effectExtent l="19050" t="0" r="0" b="0"/>
          <wp:docPr id="4" name="Picture 4" descr="AWS_Certified_Solutions_Architect-Associ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S_Certified_Solutions_Architect-Associat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425" cy="495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4"/>
    <w:lvl w:ilvl="0"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1">
    <w:nsid w:val="03B86B47"/>
    <w:multiLevelType w:val="hybridMultilevel"/>
    <w:tmpl w:val="A9C2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C66"/>
    <w:multiLevelType w:val="hybridMultilevel"/>
    <w:tmpl w:val="9D3C86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1464E4"/>
    <w:multiLevelType w:val="hybridMultilevel"/>
    <w:tmpl w:val="8258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C2D87"/>
    <w:multiLevelType w:val="hybridMultilevel"/>
    <w:tmpl w:val="82AC8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0F58"/>
    <w:multiLevelType w:val="hybridMultilevel"/>
    <w:tmpl w:val="29CA8E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315C9B"/>
    <w:multiLevelType w:val="hybridMultilevel"/>
    <w:tmpl w:val="DF3CB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B61DC"/>
    <w:multiLevelType w:val="hybridMultilevel"/>
    <w:tmpl w:val="05366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C0C14"/>
    <w:multiLevelType w:val="hybridMultilevel"/>
    <w:tmpl w:val="1412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A1F58"/>
    <w:multiLevelType w:val="hybridMultilevel"/>
    <w:tmpl w:val="4DDEA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D03F0"/>
    <w:multiLevelType w:val="multilevel"/>
    <w:tmpl w:val="84F2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58A7128"/>
    <w:multiLevelType w:val="hybridMultilevel"/>
    <w:tmpl w:val="DBBC49AC"/>
    <w:lvl w:ilvl="0" w:tplc="1F92AB5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F7"/>
    <w:rsid w:val="0000089E"/>
    <w:rsid w:val="0000143E"/>
    <w:rsid w:val="000033E8"/>
    <w:rsid w:val="00003848"/>
    <w:rsid w:val="0000390B"/>
    <w:rsid w:val="0002085B"/>
    <w:rsid w:val="00023150"/>
    <w:rsid w:val="00026DD9"/>
    <w:rsid w:val="00035A35"/>
    <w:rsid w:val="00040FC5"/>
    <w:rsid w:val="000474F2"/>
    <w:rsid w:val="000506B1"/>
    <w:rsid w:val="00051C02"/>
    <w:rsid w:val="00053BEE"/>
    <w:rsid w:val="00054A1A"/>
    <w:rsid w:val="0005748C"/>
    <w:rsid w:val="00063E0B"/>
    <w:rsid w:val="0007047B"/>
    <w:rsid w:val="00073112"/>
    <w:rsid w:val="00076286"/>
    <w:rsid w:val="00077BA3"/>
    <w:rsid w:val="000870A2"/>
    <w:rsid w:val="000873DE"/>
    <w:rsid w:val="0008762B"/>
    <w:rsid w:val="00087F7A"/>
    <w:rsid w:val="00093B50"/>
    <w:rsid w:val="00095DD4"/>
    <w:rsid w:val="000A124A"/>
    <w:rsid w:val="000A1287"/>
    <w:rsid w:val="000A54E6"/>
    <w:rsid w:val="000B4B9D"/>
    <w:rsid w:val="000C3D4D"/>
    <w:rsid w:val="000C3FC8"/>
    <w:rsid w:val="000C7B6F"/>
    <w:rsid w:val="000C7F21"/>
    <w:rsid w:val="000D0881"/>
    <w:rsid w:val="000D103A"/>
    <w:rsid w:val="000D6586"/>
    <w:rsid w:val="000E36F4"/>
    <w:rsid w:val="000F7814"/>
    <w:rsid w:val="0010492F"/>
    <w:rsid w:val="00105138"/>
    <w:rsid w:val="00120D14"/>
    <w:rsid w:val="00120EC1"/>
    <w:rsid w:val="0012402D"/>
    <w:rsid w:val="00125282"/>
    <w:rsid w:val="001269F5"/>
    <w:rsid w:val="00130B87"/>
    <w:rsid w:val="00132A5C"/>
    <w:rsid w:val="00132A68"/>
    <w:rsid w:val="0014153F"/>
    <w:rsid w:val="00144FBD"/>
    <w:rsid w:val="00151608"/>
    <w:rsid w:val="00156E82"/>
    <w:rsid w:val="0016349D"/>
    <w:rsid w:val="00163631"/>
    <w:rsid w:val="001717CB"/>
    <w:rsid w:val="001747E9"/>
    <w:rsid w:val="00176348"/>
    <w:rsid w:val="00184755"/>
    <w:rsid w:val="0018526E"/>
    <w:rsid w:val="001860E3"/>
    <w:rsid w:val="00194115"/>
    <w:rsid w:val="00197E21"/>
    <w:rsid w:val="001A2D53"/>
    <w:rsid w:val="001A301D"/>
    <w:rsid w:val="001B0768"/>
    <w:rsid w:val="001B54F4"/>
    <w:rsid w:val="001B74B5"/>
    <w:rsid w:val="001C080E"/>
    <w:rsid w:val="001C3A4B"/>
    <w:rsid w:val="001D1F2A"/>
    <w:rsid w:val="001D34CA"/>
    <w:rsid w:val="001D6293"/>
    <w:rsid w:val="001F1AA8"/>
    <w:rsid w:val="001F6948"/>
    <w:rsid w:val="0020183B"/>
    <w:rsid w:val="0020187E"/>
    <w:rsid w:val="00207CBA"/>
    <w:rsid w:val="00216BB3"/>
    <w:rsid w:val="00222D3C"/>
    <w:rsid w:val="00226180"/>
    <w:rsid w:val="00227505"/>
    <w:rsid w:val="00240856"/>
    <w:rsid w:val="0024709D"/>
    <w:rsid w:val="00252835"/>
    <w:rsid w:val="002541DC"/>
    <w:rsid w:val="0026585B"/>
    <w:rsid w:val="00273B49"/>
    <w:rsid w:val="00274BB4"/>
    <w:rsid w:val="002763A1"/>
    <w:rsid w:val="002763F6"/>
    <w:rsid w:val="00276534"/>
    <w:rsid w:val="00276FA4"/>
    <w:rsid w:val="00284D6A"/>
    <w:rsid w:val="0028584F"/>
    <w:rsid w:val="00290A3D"/>
    <w:rsid w:val="002918A0"/>
    <w:rsid w:val="002963C0"/>
    <w:rsid w:val="002A0770"/>
    <w:rsid w:val="002A0B08"/>
    <w:rsid w:val="002B0403"/>
    <w:rsid w:val="002B24A7"/>
    <w:rsid w:val="002B78A2"/>
    <w:rsid w:val="002C0CE0"/>
    <w:rsid w:val="002C2196"/>
    <w:rsid w:val="002E0ED3"/>
    <w:rsid w:val="002E2996"/>
    <w:rsid w:val="002E4DD2"/>
    <w:rsid w:val="002E59B6"/>
    <w:rsid w:val="002F4666"/>
    <w:rsid w:val="002F5AE7"/>
    <w:rsid w:val="0030285D"/>
    <w:rsid w:val="003062E4"/>
    <w:rsid w:val="00310A3A"/>
    <w:rsid w:val="00312FDF"/>
    <w:rsid w:val="0031471E"/>
    <w:rsid w:val="00315D41"/>
    <w:rsid w:val="00325230"/>
    <w:rsid w:val="00326552"/>
    <w:rsid w:val="00330DBB"/>
    <w:rsid w:val="00332A96"/>
    <w:rsid w:val="00336DD1"/>
    <w:rsid w:val="00345C70"/>
    <w:rsid w:val="00351CAC"/>
    <w:rsid w:val="00355BDA"/>
    <w:rsid w:val="00361D27"/>
    <w:rsid w:val="00367C65"/>
    <w:rsid w:val="00377DAD"/>
    <w:rsid w:val="00391372"/>
    <w:rsid w:val="003918A5"/>
    <w:rsid w:val="00393237"/>
    <w:rsid w:val="003940B3"/>
    <w:rsid w:val="003A07CB"/>
    <w:rsid w:val="003B0DB3"/>
    <w:rsid w:val="003B3224"/>
    <w:rsid w:val="003B5717"/>
    <w:rsid w:val="003B7428"/>
    <w:rsid w:val="003C09C4"/>
    <w:rsid w:val="003C37D6"/>
    <w:rsid w:val="003D6333"/>
    <w:rsid w:val="003E1B59"/>
    <w:rsid w:val="003E634A"/>
    <w:rsid w:val="003F1D85"/>
    <w:rsid w:val="003F3541"/>
    <w:rsid w:val="003F713D"/>
    <w:rsid w:val="00403CB7"/>
    <w:rsid w:val="00404EC3"/>
    <w:rsid w:val="004103A9"/>
    <w:rsid w:val="00411723"/>
    <w:rsid w:val="00415511"/>
    <w:rsid w:val="00420BFF"/>
    <w:rsid w:val="00421EBA"/>
    <w:rsid w:val="00425405"/>
    <w:rsid w:val="004273D8"/>
    <w:rsid w:val="004327D2"/>
    <w:rsid w:val="00434C06"/>
    <w:rsid w:val="00435066"/>
    <w:rsid w:val="00436F69"/>
    <w:rsid w:val="0044186E"/>
    <w:rsid w:val="00442306"/>
    <w:rsid w:val="004423E3"/>
    <w:rsid w:val="0045000B"/>
    <w:rsid w:val="00465A93"/>
    <w:rsid w:val="00472FAE"/>
    <w:rsid w:val="0047508A"/>
    <w:rsid w:val="0048229B"/>
    <w:rsid w:val="00484F43"/>
    <w:rsid w:val="004871B3"/>
    <w:rsid w:val="00490AFB"/>
    <w:rsid w:val="004942C1"/>
    <w:rsid w:val="004A5BAC"/>
    <w:rsid w:val="004B440E"/>
    <w:rsid w:val="004B4B77"/>
    <w:rsid w:val="004B5B41"/>
    <w:rsid w:val="004C0C99"/>
    <w:rsid w:val="004C495B"/>
    <w:rsid w:val="004E7420"/>
    <w:rsid w:val="004F2226"/>
    <w:rsid w:val="004F40EE"/>
    <w:rsid w:val="004F4E66"/>
    <w:rsid w:val="004F4F69"/>
    <w:rsid w:val="004F785C"/>
    <w:rsid w:val="005028F2"/>
    <w:rsid w:val="00504822"/>
    <w:rsid w:val="00504975"/>
    <w:rsid w:val="00506724"/>
    <w:rsid w:val="00506743"/>
    <w:rsid w:val="00507CAB"/>
    <w:rsid w:val="00516D85"/>
    <w:rsid w:val="005175CF"/>
    <w:rsid w:val="00520571"/>
    <w:rsid w:val="00530953"/>
    <w:rsid w:val="00534294"/>
    <w:rsid w:val="00535063"/>
    <w:rsid w:val="00536B50"/>
    <w:rsid w:val="005423B7"/>
    <w:rsid w:val="00544DF6"/>
    <w:rsid w:val="00551302"/>
    <w:rsid w:val="005527B8"/>
    <w:rsid w:val="00553443"/>
    <w:rsid w:val="0056092F"/>
    <w:rsid w:val="00572BB1"/>
    <w:rsid w:val="00580985"/>
    <w:rsid w:val="00585986"/>
    <w:rsid w:val="00585F95"/>
    <w:rsid w:val="0058646E"/>
    <w:rsid w:val="005867C3"/>
    <w:rsid w:val="005976CA"/>
    <w:rsid w:val="005B1A17"/>
    <w:rsid w:val="005B575C"/>
    <w:rsid w:val="005C2956"/>
    <w:rsid w:val="005C2B03"/>
    <w:rsid w:val="005C5942"/>
    <w:rsid w:val="005C6A32"/>
    <w:rsid w:val="005C6D82"/>
    <w:rsid w:val="005D0D10"/>
    <w:rsid w:val="005D4180"/>
    <w:rsid w:val="005E2F9E"/>
    <w:rsid w:val="005E34BB"/>
    <w:rsid w:val="005E3ECD"/>
    <w:rsid w:val="005E4022"/>
    <w:rsid w:val="005F109B"/>
    <w:rsid w:val="005F1120"/>
    <w:rsid w:val="005F45DB"/>
    <w:rsid w:val="00607927"/>
    <w:rsid w:val="00610457"/>
    <w:rsid w:val="00613581"/>
    <w:rsid w:val="00614B52"/>
    <w:rsid w:val="00615926"/>
    <w:rsid w:val="00621643"/>
    <w:rsid w:val="006228F3"/>
    <w:rsid w:val="00626119"/>
    <w:rsid w:val="00626192"/>
    <w:rsid w:val="006264ED"/>
    <w:rsid w:val="006318A0"/>
    <w:rsid w:val="00632412"/>
    <w:rsid w:val="00632B94"/>
    <w:rsid w:val="00637BDA"/>
    <w:rsid w:val="00645DD8"/>
    <w:rsid w:val="00646D18"/>
    <w:rsid w:val="00647129"/>
    <w:rsid w:val="00651EE6"/>
    <w:rsid w:val="00654048"/>
    <w:rsid w:val="00655FFC"/>
    <w:rsid w:val="00660505"/>
    <w:rsid w:val="006605D6"/>
    <w:rsid w:val="00660884"/>
    <w:rsid w:val="00662C24"/>
    <w:rsid w:val="00667DCF"/>
    <w:rsid w:val="00670081"/>
    <w:rsid w:val="006710B5"/>
    <w:rsid w:val="006712CD"/>
    <w:rsid w:val="0068036C"/>
    <w:rsid w:val="00682147"/>
    <w:rsid w:val="006828F0"/>
    <w:rsid w:val="006835E1"/>
    <w:rsid w:val="0068625D"/>
    <w:rsid w:val="006A1A76"/>
    <w:rsid w:val="006A2790"/>
    <w:rsid w:val="006A6B93"/>
    <w:rsid w:val="006A7BFF"/>
    <w:rsid w:val="006C0F89"/>
    <w:rsid w:val="006D381C"/>
    <w:rsid w:val="006D7026"/>
    <w:rsid w:val="006E1476"/>
    <w:rsid w:val="006E41D8"/>
    <w:rsid w:val="006E7CAE"/>
    <w:rsid w:val="006F6283"/>
    <w:rsid w:val="007013A9"/>
    <w:rsid w:val="00704598"/>
    <w:rsid w:val="0070709E"/>
    <w:rsid w:val="0070769A"/>
    <w:rsid w:val="00711B7C"/>
    <w:rsid w:val="00712FFC"/>
    <w:rsid w:val="00713BC5"/>
    <w:rsid w:val="00714057"/>
    <w:rsid w:val="00720653"/>
    <w:rsid w:val="007218A1"/>
    <w:rsid w:val="00723AE8"/>
    <w:rsid w:val="00723C7C"/>
    <w:rsid w:val="00724412"/>
    <w:rsid w:val="0072459F"/>
    <w:rsid w:val="0072548B"/>
    <w:rsid w:val="007257A6"/>
    <w:rsid w:val="007266D8"/>
    <w:rsid w:val="00726BAC"/>
    <w:rsid w:val="00730883"/>
    <w:rsid w:val="00730F42"/>
    <w:rsid w:val="00742397"/>
    <w:rsid w:val="007427A9"/>
    <w:rsid w:val="0074349B"/>
    <w:rsid w:val="00760DD1"/>
    <w:rsid w:val="00761F05"/>
    <w:rsid w:val="00770C75"/>
    <w:rsid w:val="00771179"/>
    <w:rsid w:val="0077344E"/>
    <w:rsid w:val="00775BE4"/>
    <w:rsid w:val="00776F3B"/>
    <w:rsid w:val="0078174A"/>
    <w:rsid w:val="00786566"/>
    <w:rsid w:val="0079058D"/>
    <w:rsid w:val="00792A5B"/>
    <w:rsid w:val="00796A0D"/>
    <w:rsid w:val="00796B05"/>
    <w:rsid w:val="007A11C2"/>
    <w:rsid w:val="007A1EA2"/>
    <w:rsid w:val="007A38DF"/>
    <w:rsid w:val="007A623D"/>
    <w:rsid w:val="007A763F"/>
    <w:rsid w:val="007B17B0"/>
    <w:rsid w:val="007B3F54"/>
    <w:rsid w:val="007B62F1"/>
    <w:rsid w:val="007B6727"/>
    <w:rsid w:val="007C1632"/>
    <w:rsid w:val="007C45C2"/>
    <w:rsid w:val="007D0612"/>
    <w:rsid w:val="007D3C69"/>
    <w:rsid w:val="007D44CF"/>
    <w:rsid w:val="007D4B0B"/>
    <w:rsid w:val="007D528F"/>
    <w:rsid w:val="007E04FC"/>
    <w:rsid w:val="007E6BE3"/>
    <w:rsid w:val="007F28F6"/>
    <w:rsid w:val="007F312E"/>
    <w:rsid w:val="007F7F9B"/>
    <w:rsid w:val="00803EFF"/>
    <w:rsid w:val="008054E2"/>
    <w:rsid w:val="00814FD2"/>
    <w:rsid w:val="00820A2E"/>
    <w:rsid w:val="00821B59"/>
    <w:rsid w:val="008253C0"/>
    <w:rsid w:val="00835356"/>
    <w:rsid w:val="008357B5"/>
    <w:rsid w:val="00835CF7"/>
    <w:rsid w:val="0083793B"/>
    <w:rsid w:val="00842C0C"/>
    <w:rsid w:val="008462AA"/>
    <w:rsid w:val="00847CB5"/>
    <w:rsid w:val="00851516"/>
    <w:rsid w:val="00851899"/>
    <w:rsid w:val="00851CA8"/>
    <w:rsid w:val="0085241A"/>
    <w:rsid w:val="00852E18"/>
    <w:rsid w:val="0085413D"/>
    <w:rsid w:val="008542A8"/>
    <w:rsid w:val="00856A6C"/>
    <w:rsid w:val="00857470"/>
    <w:rsid w:val="00864545"/>
    <w:rsid w:val="00865058"/>
    <w:rsid w:val="00873CFA"/>
    <w:rsid w:val="008815F7"/>
    <w:rsid w:val="00883B87"/>
    <w:rsid w:val="008865AF"/>
    <w:rsid w:val="00886F20"/>
    <w:rsid w:val="00892A95"/>
    <w:rsid w:val="008B056F"/>
    <w:rsid w:val="008B5943"/>
    <w:rsid w:val="008B6211"/>
    <w:rsid w:val="008C04D7"/>
    <w:rsid w:val="008D37D1"/>
    <w:rsid w:val="008D692A"/>
    <w:rsid w:val="008E0B6B"/>
    <w:rsid w:val="008E1928"/>
    <w:rsid w:val="008E7FA0"/>
    <w:rsid w:val="008F6AB3"/>
    <w:rsid w:val="00901C78"/>
    <w:rsid w:val="009040C5"/>
    <w:rsid w:val="00906B88"/>
    <w:rsid w:val="00910F33"/>
    <w:rsid w:val="009116DC"/>
    <w:rsid w:val="00911FBD"/>
    <w:rsid w:val="00913756"/>
    <w:rsid w:val="00914DA0"/>
    <w:rsid w:val="00922F83"/>
    <w:rsid w:val="00923CCA"/>
    <w:rsid w:val="00925A08"/>
    <w:rsid w:val="00932A6F"/>
    <w:rsid w:val="00935F95"/>
    <w:rsid w:val="00947279"/>
    <w:rsid w:val="00955CE5"/>
    <w:rsid w:val="00962299"/>
    <w:rsid w:val="009711AB"/>
    <w:rsid w:val="00972F48"/>
    <w:rsid w:val="009778B2"/>
    <w:rsid w:val="00981C34"/>
    <w:rsid w:val="00990655"/>
    <w:rsid w:val="00992824"/>
    <w:rsid w:val="00997580"/>
    <w:rsid w:val="00997F4A"/>
    <w:rsid w:val="009A6A39"/>
    <w:rsid w:val="009B4379"/>
    <w:rsid w:val="009B6DA7"/>
    <w:rsid w:val="009C12EA"/>
    <w:rsid w:val="009C15D4"/>
    <w:rsid w:val="009C7953"/>
    <w:rsid w:val="009D02C9"/>
    <w:rsid w:val="009D2C53"/>
    <w:rsid w:val="009D6F48"/>
    <w:rsid w:val="009D705E"/>
    <w:rsid w:val="009D7CD5"/>
    <w:rsid w:val="009E3752"/>
    <w:rsid w:val="009F0F13"/>
    <w:rsid w:val="00A031A0"/>
    <w:rsid w:val="00A05BB3"/>
    <w:rsid w:val="00A05F6C"/>
    <w:rsid w:val="00A06CC0"/>
    <w:rsid w:val="00A07B63"/>
    <w:rsid w:val="00A10442"/>
    <w:rsid w:val="00A115C9"/>
    <w:rsid w:val="00A126B7"/>
    <w:rsid w:val="00A1440B"/>
    <w:rsid w:val="00A14C61"/>
    <w:rsid w:val="00A20120"/>
    <w:rsid w:val="00A2043F"/>
    <w:rsid w:val="00A25F4A"/>
    <w:rsid w:val="00A261FB"/>
    <w:rsid w:val="00A316AF"/>
    <w:rsid w:val="00A32626"/>
    <w:rsid w:val="00A34A67"/>
    <w:rsid w:val="00A35F23"/>
    <w:rsid w:val="00A3650F"/>
    <w:rsid w:val="00A36811"/>
    <w:rsid w:val="00A4417E"/>
    <w:rsid w:val="00A45059"/>
    <w:rsid w:val="00A537EC"/>
    <w:rsid w:val="00A545EA"/>
    <w:rsid w:val="00A602B8"/>
    <w:rsid w:val="00A6284B"/>
    <w:rsid w:val="00A703C3"/>
    <w:rsid w:val="00A74EFF"/>
    <w:rsid w:val="00A806AC"/>
    <w:rsid w:val="00A8288F"/>
    <w:rsid w:val="00A83DA9"/>
    <w:rsid w:val="00A851A4"/>
    <w:rsid w:val="00A873D1"/>
    <w:rsid w:val="00A909C6"/>
    <w:rsid w:val="00AA1B68"/>
    <w:rsid w:val="00AA6069"/>
    <w:rsid w:val="00AB2A3B"/>
    <w:rsid w:val="00AB4416"/>
    <w:rsid w:val="00AB55B1"/>
    <w:rsid w:val="00AC04B2"/>
    <w:rsid w:val="00AD01DF"/>
    <w:rsid w:val="00AD5B07"/>
    <w:rsid w:val="00AE0945"/>
    <w:rsid w:val="00AE6279"/>
    <w:rsid w:val="00AE6386"/>
    <w:rsid w:val="00AE6BCF"/>
    <w:rsid w:val="00AF0E68"/>
    <w:rsid w:val="00AF2BB1"/>
    <w:rsid w:val="00AF4E3C"/>
    <w:rsid w:val="00AF5353"/>
    <w:rsid w:val="00B028CC"/>
    <w:rsid w:val="00B02AA1"/>
    <w:rsid w:val="00B07F25"/>
    <w:rsid w:val="00B113FC"/>
    <w:rsid w:val="00B12D9D"/>
    <w:rsid w:val="00B14E27"/>
    <w:rsid w:val="00B2136A"/>
    <w:rsid w:val="00B21ADD"/>
    <w:rsid w:val="00B23353"/>
    <w:rsid w:val="00B247E7"/>
    <w:rsid w:val="00B266D7"/>
    <w:rsid w:val="00B355A0"/>
    <w:rsid w:val="00B42972"/>
    <w:rsid w:val="00B508C8"/>
    <w:rsid w:val="00B568E6"/>
    <w:rsid w:val="00B62959"/>
    <w:rsid w:val="00B70CB9"/>
    <w:rsid w:val="00B71CD5"/>
    <w:rsid w:val="00B744EE"/>
    <w:rsid w:val="00B759CB"/>
    <w:rsid w:val="00B767AE"/>
    <w:rsid w:val="00B80970"/>
    <w:rsid w:val="00B8241E"/>
    <w:rsid w:val="00B83B96"/>
    <w:rsid w:val="00B87E7D"/>
    <w:rsid w:val="00B97306"/>
    <w:rsid w:val="00BA04CC"/>
    <w:rsid w:val="00BA273B"/>
    <w:rsid w:val="00BA7AF8"/>
    <w:rsid w:val="00BB2ACD"/>
    <w:rsid w:val="00BB30A9"/>
    <w:rsid w:val="00BB7385"/>
    <w:rsid w:val="00BB759C"/>
    <w:rsid w:val="00BC39F7"/>
    <w:rsid w:val="00BC5314"/>
    <w:rsid w:val="00BC6D0D"/>
    <w:rsid w:val="00BD14E2"/>
    <w:rsid w:val="00BD40E1"/>
    <w:rsid w:val="00BE03F0"/>
    <w:rsid w:val="00BE5F85"/>
    <w:rsid w:val="00BF19EA"/>
    <w:rsid w:val="00BF43D2"/>
    <w:rsid w:val="00BF7833"/>
    <w:rsid w:val="00C02347"/>
    <w:rsid w:val="00C05DCB"/>
    <w:rsid w:val="00C10C0B"/>
    <w:rsid w:val="00C14017"/>
    <w:rsid w:val="00C17DBF"/>
    <w:rsid w:val="00C20032"/>
    <w:rsid w:val="00C20C6E"/>
    <w:rsid w:val="00C2431C"/>
    <w:rsid w:val="00C26B26"/>
    <w:rsid w:val="00C3234B"/>
    <w:rsid w:val="00C3593D"/>
    <w:rsid w:val="00C45AF0"/>
    <w:rsid w:val="00C535C2"/>
    <w:rsid w:val="00C541B0"/>
    <w:rsid w:val="00C62FBC"/>
    <w:rsid w:val="00C70778"/>
    <w:rsid w:val="00C715CE"/>
    <w:rsid w:val="00C73ADF"/>
    <w:rsid w:val="00C74414"/>
    <w:rsid w:val="00C76A8B"/>
    <w:rsid w:val="00C9112B"/>
    <w:rsid w:val="00C93719"/>
    <w:rsid w:val="00C97B3D"/>
    <w:rsid w:val="00CA1C90"/>
    <w:rsid w:val="00CA53FB"/>
    <w:rsid w:val="00CB07EC"/>
    <w:rsid w:val="00CB44C5"/>
    <w:rsid w:val="00CC384C"/>
    <w:rsid w:val="00CC6002"/>
    <w:rsid w:val="00CC6105"/>
    <w:rsid w:val="00CD470C"/>
    <w:rsid w:val="00CE046E"/>
    <w:rsid w:val="00CE482A"/>
    <w:rsid w:val="00CE4896"/>
    <w:rsid w:val="00CE565C"/>
    <w:rsid w:val="00CF6146"/>
    <w:rsid w:val="00CF7048"/>
    <w:rsid w:val="00D01307"/>
    <w:rsid w:val="00D032F6"/>
    <w:rsid w:val="00D03C93"/>
    <w:rsid w:val="00D052A9"/>
    <w:rsid w:val="00D07F71"/>
    <w:rsid w:val="00D10AC7"/>
    <w:rsid w:val="00D12323"/>
    <w:rsid w:val="00D126A4"/>
    <w:rsid w:val="00D14BE4"/>
    <w:rsid w:val="00D15983"/>
    <w:rsid w:val="00D1667C"/>
    <w:rsid w:val="00D26596"/>
    <w:rsid w:val="00D27DC3"/>
    <w:rsid w:val="00D311FA"/>
    <w:rsid w:val="00D32847"/>
    <w:rsid w:val="00D32B17"/>
    <w:rsid w:val="00D364A8"/>
    <w:rsid w:val="00D366AB"/>
    <w:rsid w:val="00D36756"/>
    <w:rsid w:val="00D4048A"/>
    <w:rsid w:val="00D41682"/>
    <w:rsid w:val="00D41E19"/>
    <w:rsid w:val="00D45695"/>
    <w:rsid w:val="00D45A9B"/>
    <w:rsid w:val="00D47293"/>
    <w:rsid w:val="00D54D30"/>
    <w:rsid w:val="00D57B07"/>
    <w:rsid w:val="00D62362"/>
    <w:rsid w:val="00D63119"/>
    <w:rsid w:val="00D71EDA"/>
    <w:rsid w:val="00D72C92"/>
    <w:rsid w:val="00D90BAF"/>
    <w:rsid w:val="00D9483B"/>
    <w:rsid w:val="00D94FF6"/>
    <w:rsid w:val="00DA2265"/>
    <w:rsid w:val="00DA2680"/>
    <w:rsid w:val="00DA5ACD"/>
    <w:rsid w:val="00DA6DF9"/>
    <w:rsid w:val="00DA78B7"/>
    <w:rsid w:val="00DB1258"/>
    <w:rsid w:val="00DB2166"/>
    <w:rsid w:val="00DB2C0F"/>
    <w:rsid w:val="00DD562C"/>
    <w:rsid w:val="00DD5DF2"/>
    <w:rsid w:val="00DD6FBA"/>
    <w:rsid w:val="00DE07B8"/>
    <w:rsid w:val="00DE093E"/>
    <w:rsid w:val="00DE0C35"/>
    <w:rsid w:val="00DE3C3B"/>
    <w:rsid w:val="00DE3FE0"/>
    <w:rsid w:val="00DF1578"/>
    <w:rsid w:val="00E05C8A"/>
    <w:rsid w:val="00E10C27"/>
    <w:rsid w:val="00E111B1"/>
    <w:rsid w:val="00E120A9"/>
    <w:rsid w:val="00E16803"/>
    <w:rsid w:val="00E16BDE"/>
    <w:rsid w:val="00E17367"/>
    <w:rsid w:val="00E261E0"/>
    <w:rsid w:val="00E26EE1"/>
    <w:rsid w:val="00E350CB"/>
    <w:rsid w:val="00E377C4"/>
    <w:rsid w:val="00E3798B"/>
    <w:rsid w:val="00E40E2D"/>
    <w:rsid w:val="00E423AE"/>
    <w:rsid w:val="00E46D83"/>
    <w:rsid w:val="00E4765D"/>
    <w:rsid w:val="00E50BD2"/>
    <w:rsid w:val="00E52E00"/>
    <w:rsid w:val="00E5422B"/>
    <w:rsid w:val="00E55E67"/>
    <w:rsid w:val="00E57EF2"/>
    <w:rsid w:val="00E750C6"/>
    <w:rsid w:val="00E763B3"/>
    <w:rsid w:val="00E81F57"/>
    <w:rsid w:val="00E83731"/>
    <w:rsid w:val="00E90DAA"/>
    <w:rsid w:val="00E92A49"/>
    <w:rsid w:val="00E96EFE"/>
    <w:rsid w:val="00EA3E15"/>
    <w:rsid w:val="00EA4ACC"/>
    <w:rsid w:val="00EB18E1"/>
    <w:rsid w:val="00EB27A3"/>
    <w:rsid w:val="00EB42A3"/>
    <w:rsid w:val="00EC0540"/>
    <w:rsid w:val="00EC0D08"/>
    <w:rsid w:val="00EC5EAF"/>
    <w:rsid w:val="00ED033A"/>
    <w:rsid w:val="00ED164A"/>
    <w:rsid w:val="00ED4D37"/>
    <w:rsid w:val="00ED7C44"/>
    <w:rsid w:val="00EE2CC4"/>
    <w:rsid w:val="00EE34E6"/>
    <w:rsid w:val="00EF08FB"/>
    <w:rsid w:val="00EF1232"/>
    <w:rsid w:val="00EF44F1"/>
    <w:rsid w:val="00EF473E"/>
    <w:rsid w:val="00EF682F"/>
    <w:rsid w:val="00F05109"/>
    <w:rsid w:val="00F10C41"/>
    <w:rsid w:val="00F22BF3"/>
    <w:rsid w:val="00F308C1"/>
    <w:rsid w:val="00F31620"/>
    <w:rsid w:val="00F3171C"/>
    <w:rsid w:val="00F3230A"/>
    <w:rsid w:val="00F33FEF"/>
    <w:rsid w:val="00F34793"/>
    <w:rsid w:val="00F37B1D"/>
    <w:rsid w:val="00F413CF"/>
    <w:rsid w:val="00F4206F"/>
    <w:rsid w:val="00F43361"/>
    <w:rsid w:val="00F44BAC"/>
    <w:rsid w:val="00F524CB"/>
    <w:rsid w:val="00F52A25"/>
    <w:rsid w:val="00F66167"/>
    <w:rsid w:val="00F730DC"/>
    <w:rsid w:val="00F8353A"/>
    <w:rsid w:val="00F90B50"/>
    <w:rsid w:val="00F9484E"/>
    <w:rsid w:val="00F9696A"/>
    <w:rsid w:val="00F974F3"/>
    <w:rsid w:val="00FA4C51"/>
    <w:rsid w:val="00FA501D"/>
    <w:rsid w:val="00FA5488"/>
    <w:rsid w:val="00FA60A6"/>
    <w:rsid w:val="00FB50BA"/>
    <w:rsid w:val="00FB7A4A"/>
    <w:rsid w:val="00FD04FC"/>
    <w:rsid w:val="00FD2FE3"/>
    <w:rsid w:val="00FD39B9"/>
    <w:rsid w:val="00FD3C62"/>
    <w:rsid w:val="00FE2E13"/>
    <w:rsid w:val="00FE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DE4A8F-423B-4E36-B81A-0A4D9C70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62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60A6"/>
  </w:style>
  <w:style w:type="paragraph" w:styleId="ListParagraph">
    <w:name w:val="List Paragraph"/>
    <w:basedOn w:val="Normal"/>
    <w:uiPriority w:val="34"/>
    <w:qFormat/>
    <w:rsid w:val="00730F42"/>
    <w:pPr>
      <w:ind w:left="720"/>
      <w:contextualSpacing/>
    </w:pPr>
  </w:style>
  <w:style w:type="table" w:styleId="TableGrid">
    <w:name w:val="Table Grid"/>
    <w:basedOn w:val="TableNormal"/>
    <w:uiPriority w:val="59"/>
    <w:rsid w:val="00144F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44FB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Table3-Accent5">
    <w:name w:val="List Table 3 Accent 5"/>
    <w:basedOn w:val="TableNormal"/>
    <w:uiPriority w:val="48"/>
    <w:rsid w:val="00D1232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B75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59C"/>
  </w:style>
  <w:style w:type="paragraph" w:styleId="Footer">
    <w:name w:val="footer"/>
    <w:basedOn w:val="Normal"/>
    <w:link w:val="FooterChar"/>
    <w:uiPriority w:val="99"/>
    <w:unhideWhenUsed/>
    <w:rsid w:val="00BB75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59C"/>
  </w:style>
  <w:style w:type="paragraph" w:styleId="NoSpacing">
    <w:name w:val="No Spacing"/>
    <w:uiPriority w:val="1"/>
    <w:qFormat/>
    <w:rsid w:val="001A301D"/>
    <w:rPr>
      <w:rFonts w:ascii="Calibri" w:hAnsi="Calibri"/>
      <w:sz w:val="22"/>
      <w:szCs w:val="22"/>
    </w:rPr>
  </w:style>
  <w:style w:type="character" w:customStyle="1" w:styleId="text-primary">
    <w:name w:val="text-primary"/>
    <w:basedOn w:val="DefaultParagraphFont"/>
    <w:rsid w:val="00E350CB"/>
  </w:style>
  <w:style w:type="paragraph" w:styleId="BalloonText">
    <w:name w:val="Balloon Text"/>
    <w:basedOn w:val="Normal"/>
    <w:link w:val="BalloonTextChar"/>
    <w:uiPriority w:val="99"/>
    <w:semiHidden/>
    <w:unhideWhenUsed/>
    <w:rsid w:val="00E350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8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97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7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29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1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7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47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89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09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389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57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wariak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148</cp:revision>
  <dcterms:created xsi:type="dcterms:W3CDTF">2020-02-04T16:12:00Z</dcterms:created>
  <dcterms:modified xsi:type="dcterms:W3CDTF">2020-09-03T18:03:00Z</dcterms:modified>
</cp:coreProperties>
</file>